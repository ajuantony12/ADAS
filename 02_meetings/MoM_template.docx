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Ind w:w="-5" w:type="dxa"/>
        <w:tblLayout w:type="fixed"/>
        <w:tblLook w:val="0000" w:firstRow="0" w:lastRow="0" w:firstColumn="0" w:lastColumn="0" w:noHBand="0" w:noVBand="0"/>
      </w:tblPr>
      <w:tblGrid>
        <w:gridCol w:w="2283"/>
        <w:gridCol w:w="7067"/>
      </w:tblGrid>
      <w:tr w:rsidR="00AD7767" w:rsidRPr="00AD7767" w14:paraId="71B0DCF4" w14:textId="77777777" w:rsidTr="00185B84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480854FF" w14:textId="77777777" w:rsidR="00BC3248" w:rsidRPr="00AD7767" w:rsidRDefault="00370321">
            <w:pPr>
              <w:pStyle w:val="MinutesHeading1"/>
              <w:rPr>
                <w:i/>
                <w:iCs/>
                <w:color w:val="000000" w:themeColor="text1"/>
              </w:rPr>
            </w:pPr>
            <w:r w:rsidRPr="00AD7767">
              <w:rPr>
                <w:color w:val="000000" w:themeColor="text1"/>
                <w:sz w:val="20"/>
                <w:szCs w:val="20"/>
              </w:rPr>
              <w:t>Meeting Purpose: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19514" w14:textId="77777777" w:rsidR="00BC3248" w:rsidRPr="008D7133" w:rsidRDefault="00370321">
            <w:pPr>
              <w:rPr>
                <w:color w:val="000000" w:themeColor="text1"/>
                <w:sz w:val="21"/>
              </w:rPr>
            </w:pPr>
            <w:r w:rsidRPr="008D7133">
              <w:rPr>
                <w:rFonts w:ascii="Arial" w:hAnsi="Arial" w:cs="Arial"/>
                <w:i/>
                <w:iCs/>
                <w:color w:val="000000" w:themeColor="text1"/>
                <w:sz w:val="21"/>
              </w:rPr>
              <w:t>[Insert name or purpose of meeting]</w:t>
            </w:r>
          </w:p>
        </w:tc>
      </w:tr>
      <w:tr w:rsidR="00AD7767" w:rsidRPr="00AD7767" w14:paraId="3AC4CF8D" w14:textId="77777777" w:rsidTr="00185B84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91981CB" w14:textId="77777777" w:rsidR="00BC3248" w:rsidRPr="00AD7767" w:rsidRDefault="00370321">
            <w:pPr>
              <w:pStyle w:val="MinutesHeading1"/>
              <w:rPr>
                <w:i/>
                <w:iCs/>
                <w:color w:val="000000" w:themeColor="text1"/>
              </w:rPr>
            </w:pPr>
            <w:r w:rsidRPr="00AD7767">
              <w:rPr>
                <w:color w:val="000000" w:themeColor="text1"/>
                <w:sz w:val="20"/>
                <w:szCs w:val="20"/>
              </w:rPr>
              <w:t xml:space="preserve">Meeting Date: 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950A9B" w14:textId="5ADD87E2" w:rsidR="00BC3248" w:rsidRPr="008D7133" w:rsidRDefault="00897F72">
            <w:pPr>
              <w:rPr>
                <w:color w:val="000000" w:themeColor="text1"/>
                <w:sz w:val="21"/>
              </w:rPr>
            </w:pPr>
            <w:r w:rsidRPr="008D7133">
              <w:rPr>
                <w:rFonts w:ascii="Arial" w:hAnsi="Arial" w:cs="Arial"/>
                <w:i/>
                <w:iCs/>
                <w:color w:val="000000" w:themeColor="text1"/>
                <w:sz w:val="21"/>
              </w:rPr>
              <w:t>&lt;dd.mm.</w:t>
            </w:r>
            <w:r w:rsidR="00370321" w:rsidRPr="008D7133">
              <w:rPr>
                <w:rFonts w:ascii="Arial" w:hAnsi="Arial" w:cs="Arial"/>
                <w:i/>
                <w:iCs/>
                <w:color w:val="000000" w:themeColor="text1"/>
                <w:sz w:val="21"/>
              </w:rPr>
              <w:t>yyyy&gt;</w:t>
            </w:r>
          </w:p>
        </w:tc>
      </w:tr>
      <w:tr w:rsidR="00AD7767" w:rsidRPr="00AD7767" w14:paraId="71B2AF14" w14:textId="77777777" w:rsidTr="00185B84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B5B15A3" w14:textId="77777777" w:rsidR="00BC3248" w:rsidRPr="00AD7767" w:rsidRDefault="00370321">
            <w:pPr>
              <w:pStyle w:val="MinutesHeading1"/>
              <w:rPr>
                <w:i/>
                <w:iCs/>
                <w:color w:val="000000" w:themeColor="text1"/>
              </w:rPr>
            </w:pPr>
            <w:r w:rsidRPr="00AD7767">
              <w:rPr>
                <w:color w:val="000000" w:themeColor="text1"/>
                <w:sz w:val="20"/>
                <w:szCs w:val="20"/>
              </w:rPr>
              <w:t xml:space="preserve">Meeting Time: 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59D7A5" w14:textId="2A2CB77F" w:rsidR="00BC3248" w:rsidRPr="008D7133" w:rsidRDefault="00CB7FAA">
            <w:pPr>
              <w:rPr>
                <w:color w:val="000000" w:themeColor="text1"/>
                <w:sz w:val="21"/>
              </w:rPr>
            </w:pPr>
            <w:r w:rsidRPr="008D7133">
              <w:rPr>
                <w:rFonts w:ascii="Arial" w:hAnsi="Arial" w:cs="Arial"/>
                <w:i/>
                <w:iCs/>
                <w:color w:val="000000" w:themeColor="text1"/>
                <w:sz w:val="21"/>
              </w:rPr>
              <w:t>&lt;HH:MM&gt; to &lt;HH:MM&gt;</w:t>
            </w:r>
          </w:p>
        </w:tc>
      </w:tr>
      <w:tr w:rsidR="00AD7767" w:rsidRPr="00AD7767" w14:paraId="0ED23089" w14:textId="77777777" w:rsidTr="00185B84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01344CB1" w14:textId="77777777" w:rsidR="00BC3248" w:rsidRPr="00AD7767" w:rsidRDefault="00370321">
            <w:pPr>
              <w:pStyle w:val="MinutesHeading1"/>
              <w:rPr>
                <w:i/>
                <w:iCs/>
                <w:color w:val="000000" w:themeColor="text1"/>
              </w:rPr>
            </w:pPr>
            <w:r w:rsidRPr="00AD7767">
              <w:rPr>
                <w:color w:val="000000" w:themeColor="text1"/>
                <w:sz w:val="20"/>
                <w:szCs w:val="20"/>
              </w:rPr>
              <w:t>Attendees: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6EE19D" w14:textId="67426C88" w:rsidR="00BC3248" w:rsidRPr="008D7133" w:rsidRDefault="00EC686D">
            <w:pPr>
              <w:rPr>
                <w:color w:val="000000" w:themeColor="text1"/>
                <w:sz w:val="21"/>
              </w:rPr>
            </w:pPr>
            <w:r w:rsidRPr="008D7133">
              <w:rPr>
                <w:rFonts w:ascii="Arial" w:hAnsi="Arial" w:cs="Arial"/>
                <w:i/>
                <w:iCs/>
                <w:color w:val="000000" w:themeColor="text1"/>
                <w:sz w:val="21"/>
              </w:rPr>
              <w:t>Japun Bhatt</w:t>
            </w:r>
            <w:r w:rsidR="00CC2D83" w:rsidRPr="008D7133">
              <w:rPr>
                <w:rFonts w:ascii="Arial" w:hAnsi="Arial" w:cs="Arial"/>
                <w:i/>
                <w:iCs/>
                <w:color w:val="000000" w:themeColor="text1"/>
                <w:sz w:val="21"/>
              </w:rPr>
              <w:t xml:space="preserve"> (JaBh)</w:t>
            </w:r>
            <w:r w:rsidRPr="008D7133">
              <w:rPr>
                <w:rFonts w:ascii="Arial" w:hAnsi="Arial" w:cs="Arial"/>
                <w:i/>
                <w:iCs/>
                <w:color w:val="000000" w:themeColor="text1"/>
                <w:sz w:val="21"/>
              </w:rPr>
              <w:t>, Hannes Bähr</w:t>
            </w:r>
            <w:r w:rsidR="00CC2D83" w:rsidRPr="008D7133">
              <w:rPr>
                <w:rFonts w:ascii="Arial" w:hAnsi="Arial" w:cs="Arial"/>
                <w:i/>
                <w:iCs/>
                <w:color w:val="000000" w:themeColor="text1"/>
                <w:sz w:val="21"/>
              </w:rPr>
              <w:t xml:space="preserve"> (HaBä)</w:t>
            </w:r>
            <w:r w:rsidRPr="008D7133">
              <w:rPr>
                <w:rFonts w:ascii="Arial" w:hAnsi="Arial" w:cs="Arial"/>
                <w:i/>
                <w:iCs/>
                <w:color w:val="000000" w:themeColor="text1"/>
                <w:sz w:val="21"/>
              </w:rPr>
              <w:t xml:space="preserve">, </w:t>
            </w:r>
            <w:r w:rsidRPr="008D7133">
              <w:rPr>
                <w:rFonts w:ascii="Arial" w:hAnsi="Arial" w:cs="Arial"/>
                <w:i/>
                <w:iCs/>
                <w:color w:val="000000"/>
                <w:sz w:val="21"/>
              </w:rPr>
              <w:t>Aju Jose</w:t>
            </w:r>
            <w:r w:rsidR="00CC2D83" w:rsidRPr="008D7133">
              <w:rPr>
                <w:rFonts w:ascii="Arial" w:hAnsi="Arial" w:cs="Arial"/>
                <w:i/>
                <w:iCs/>
                <w:color w:val="000000"/>
                <w:sz w:val="21"/>
              </w:rPr>
              <w:t xml:space="preserve"> (AjJo)</w:t>
            </w:r>
            <w:r w:rsidRPr="008D7133">
              <w:rPr>
                <w:rFonts w:ascii="Arial" w:hAnsi="Arial" w:cs="Arial"/>
                <w:i/>
                <w:iCs/>
                <w:color w:val="000000"/>
                <w:sz w:val="21"/>
              </w:rPr>
              <w:t>, Christoph Jurczyk</w:t>
            </w:r>
            <w:r w:rsidR="00CC2D83" w:rsidRPr="008D7133">
              <w:rPr>
                <w:rFonts w:ascii="Arial" w:hAnsi="Arial" w:cs="Arial"/>
                <w:i/>
                <w:iCs/>
                <w:color w:val="000000"/>
                <w:sz w:val="21"/>
              </w:rPr>
              <w:t xml:space="preserve"> (ChJu)</w:t>
            </w:r>
            <w:r w:rsidRPr="008D7133">
              <w:rPr>
                <w:rFonts w:ascii="Arial" w:hAnsi="Arial" w:cs="Arial"/>
                <w:i/>
                <w:iCs/>
                <w:color w:val="000000"/>
                <w:sz w:val="21"/>
              </w:rPr>
              <w:t>, Juliane Müller</w:t>
            </w:r>
            <w:r w:rsidR="00CC2D83" w:rsidRPr="008D7133">
              <w:rPr>
                <w:rFonts w:ascii="Arial" w:hAnsi="Arial" w:cs="Arial"/>
                <w:i/>
                <w:iCs/>
                <w:color w:val="000000"/>
                <w:sz w:val="21"/>
              </w:rPr>
              <w:t xml:space="preserve"> (JuMü)</w:t>
            </w:r>
            <w:r w:rsidR="00966538" w:rsidRPr="008D7133">
              <w:rPr>
                <w:rFonts w:ascii="Arial" w:hAnsi="Arial" w:cs="Arial"/>
                <w:i/>
                <w:iCs/>
                <w:color w:val="000000"/>
                <w:sz w:val="21"/>
              </w:rPr>
              <w:t>, Prof. Lindemann (</w:t>
            </w:r>
            <w:r w:rsidR="00D66791">
              <w:rPr>
                <w:rFonts w:ascii="Arial" w:hAnsi="Arial" w:cs="Arial"/>
                <w:i/>
                <w:iCs/>
                <w:color w:val="000000"/>
                <w:sz w:val="21"/>
              </w:rPr>
              <w:t>PrLi</w:t>
            </w:r>
            <w:bookmarkStart w:id="0" w:name="_GoBack"/>
            <w:bookmarkEnd w:id="0"/>
            <w:r w:rsidR="00966538" w:rsidRPr="008D7133">
              <w:rPr>
                <w:rFonts w:ascii="Arial" w:hAnsi="Arial" w:cs="Arial"/>
                <w:i/>
                <w:iCs/>
                <w:color w:val="000000"/>
                <w:sz w:val="21"/>
              </w:rPr>
              <w:t>)</w:t>
            </w:r>
          </w:p>
        </w:tc>
      </w:tr>
      <w:tr w:rsidR="00AD7767" w:rsidRPr="00AD7767" w14:paraId="048E1CBD" w14:textId="77777777" w:rsidTr="00185B84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309CB74F" w14:textId="77777777" w:rsidR="00BC3248" w:rsidRPr="00AD7767" w:rsidRDefault="00370321">
            <w:pPr>
              <w:pStyle w:val="MinutesHeading1"/>
              <w:rPr>
                <w:i/>
                <w:iCs/>
                <w:color w:val="000000" w:themeColor="text1"/>
              </w:rPr>
            </w:pPr>
            <w:r w:rsidRPr="00AD7767">
              <w:rPr>
                <w:color w:val="000000" w:themeColor="text1"/>
                <w:sz w:val="20"/>
                <w:szCs w:val="20"/>
              </w:rPr>
              <w:t xml:space="preserve">Minutes Issued By: 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312CBE" w14:textId="77777777" w:rsidR="00BC3248" w:rsidRPr="008D7133" w:rsidRDefault="00370321">
            <w:pPr>
              <w:rPr>
                <w:color w:val="000000" w:themeColor="text1"/>
                <w:sz w:val="21"/>
              </w:rPr>
            </w:pPr>
            <w:r w:rsidRPr="008D7133">
              <w:rPr>
                <w:rFonts w:ascii="Arial" w:hAnsi="Arial" w:cs="Arial"/>
                <w:i/>
                <w:iCs/>
                <w:color w:val="000000" w:themeColor="text1"/>
                <w:sz w:val="21"/>
              </w:rPr>
              <w:t>[Insert name of issuer]</w:t>
            </w:r>
          </w:p>
        </w:tc>
      </w:tr>
    </w:tbl>
    <w:p w14:paraId="5AF13C7A" w14:textId="571A1B7B" w:rsidR="00BC3248" w:rsidRDefault="00BC3248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1F9D1CFF" w14:textId="05DCAF27" w:rsidR="001B00F0" w:rsidRPr="001B00F0" w:rsidRDefault="001B00F0">
      <w:pPr>
        <w:rPr>
          <w:rFonts w:ascii="Arial" w:hAnsi="Arial" w:cs="Arial"/>
          <w:b/>
          <w:color w:val="000000" w:themeColor="text1"/>
          <w:sz w:val="20"/>
          <w:szCs w:val="20"/>
        </w:rPr>
      </w:pPr>
    </w:p>
    <w:tbl>
      <w:tblPr>
        <w:tblW w:w="5000" w:type="pct"/>
        <w:tblInd w:w="-5" w:type="dxa"/>
        <w:tblLayout w:type="fixed"/>
        <w:tblLook w:val="0000" w:firstRow="0" w:lastRow="0" w:firstColumn="0" w:lastColumn="0" w:noHBand="0" w:noVBand="0"/>
      </w:tblPr>
      <w:tblGrid>
        <w:gridCol w:w="668"/>
        <w:gridCol w:w="6495"/>
        <w:gridCol w:w="972"/>
        <w:gridCol w:w="1215"/>
      </w:tblGrid>
      <w:tr w:rsidR="001B00F0" w:rsidRPr="00AD7767" w14:paraId="023F0889" w14:textId="77777777" w:rsidTr="00063062">
        <w:trPr>
          <w:trHeight w:val="307"/>
          <w:tblHeader/>
        </w:trPr>
        <w:tc>
          <w:tcPr>
            <w:tcW w:w="95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5838981" w14:textId="7E3822C3" w:rsidR="001B00F0" w:rsidRPr="00AD7767" w:rsidRDefault="001B00F0" w:rsidP="001B00F0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B00F0">
              <w:rPr>
                <w:rFonts w:ascii="Arial" w:hAnsi="Arial" w:cs="Arial"/>
                <w:b/>
                <w:color w:val="000000"/>
                <w:sz w:val="20"/>
                <w:szCs w:val="20"/>
              </w:rPr>
              <w:t>Actions:</w:t>
            </w:r>
          </w:p>
        </w:tc>
      </w:tr>
      <w:tr w:rsidR="001B00F0" w:rsidRPr="00AD7767" w14:paraId="1B014B11" w14:textId="77777777" w:rsidTr="00CB66AC">
        <w:trPr>
          <w:trHeight w:val="307"/>
          <w:tblHeader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4B3DBB30" w14:textId="474FAFDA" w:rsidR="001B00F0" w:rsidRPr="00AD7767" w:rsidRDefault="001B00F0" w:rsidP="001B00F0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No: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73A9E889" w14:textId="53C834AC" w:rsidR="001B00F0" w:rsidRPr="00AD7767" w:rsidRDefault="00AF5D2E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Task: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584AD644" w14:textId="77777777" w:rsidR="001B00F0" w:rsidRPr="00AD7767" w:rsidRDefault="001B00F0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AD776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Owner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A0ACA57" w14:textId="77777777" w:rsidR="001B00F0" w:rsidRPr="00AD7767" w:rsidRDefault="001B00F0">
            <w:pPr>
              <w:jc w:val="center"/>
              <w:rPr>
                <w:color w:val="000000" w:themeColor="text1"/>
              </w:rPr>
            </w:pPr>
            <w:r w:rsidRPr="00AD776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Due Date</w:t>
            </w:r>
          </w:p>
        </w:tc>
      </w:tr>
      <w:tr w:rsidR="001B00F0" w:rsidRPr="00AD7767" w14:paraId="37ADF772" w14:textId="77777777" w:rsidTr="00CB66AC">
        <w:trPr>
          <w:trHeight w:val="307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7F2553" w14:textId="01EEAD8E" w:rsidR="001B00F0" w:rsidRPr="00AD7767" w:rsidRDefault="001B00F0" w:rsidP="001B00F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A98E64" w14:textId="1A430E0F" w:rsidR="001B00F0" w:rsidRPr="00AD7767" w:rsidRDefault="001B00F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C8432E" w14:textId="77777777" w:rsidR="001B00F0" w:rsidRPr="00AD7767" w:rsidRDefault="001B00F0">
            <w:pPr>
              <w:snapToGrid w:val="0"/>
              <w:ind w:left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C62608" w14:textId="5DCCF918" w:rsidR="00CB66AC" w:rsidRPr="00AD7767" w:rsidRDefault="00CB66AC" w:rsidP="00CB66AC">
            <w:pPr>
              <w:snapToGrid w:val="0"/>
              <w:ind w:left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1B00F0" w:rsidRPr="00AD7767" w14:paraId="1248F3F6" w14:textId="77777777" w:rsidTr="00CB66AC">
        <w:trPr>
          <w:trHeight w:val="307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3B4C85" w14:textId="3C84D1AA" w:rsidR="001B00F0" w:rsidRPr="00AD7767" w:rsidRDefault="001B00F0" w:rsidP="001B00F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FA9187" w14:textId="3DC7ACC1" w:rsidR="001B00F0" w:rsidRPr="00AD7767" w:rsidRDefault="001B00F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ADBBF6" w14:textId="77777777" w:rsidR="001B00F0" w:rsidRPr="00AD7767" w:rsidRDefault="001B00F0">
            <w:pPr>
              <w:snapToGrid w:val="0"/>
              <w:ind w:left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10B6FD" w14:textId="77777777" w:rsidR="001B00F0" w:rsidRPr="00AD7767" w:rsidRDefault="001B00F0">
            <w:pPr>
              <w:snapToGrid w:val="0"/>
              <w:ind w:left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14:paraId="13C3D526" w14:textId="77777777" w:rsidR="00BC3248" w:rsidRPr="00AD7767" w:rsidRDefault="00BC3248">
      <w:pPr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W w:w="5000" w:type="pct"/>
        <w:tblInd w:w="-5" w:type="dxa"/>
        <w:tblLayout w:type="fixed"/>
        <w:tblLook w:val="0000" w:firstRow="0" w:lastRow="0" w:firstColumn="0" w:lastColumn="0" w:noHBand="0" w:noVBand="0"/>
      </w:tblPr>
      <w:tblGrid>
        <w:gridCol w:w="8134"/>
        <w:gridCol w:w="1216"/>
      </w:tblGrid>
      <w:tr w:rsidR="006D76C1" w:rsidRPr="00AD7767" w14:paraId="31349968" w14:textId="22B07BF7" w:rsidTr="00914B2D">
        <w:trPr>
          <w:tblHeader/>
        </w:trPr>
        <w:tc>
          <w:tcPr>
            <w:tcW w:w="8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AD4CFCC" w14:textId="2235B182" w:rsidR="006D76C1" w:rsidRPr="00AD7767" w:rsidRDefault="006D76C1">
            <w:pPr>
              <w:rPr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Agenda</w:t>
            </w:r>
            <w:r w:rsidRPr="00AD776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:</w:t>
            </w:r>
            <w:r w:rsidRPr="00AD776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(What, Why, Impacts)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7907830" w14:textId="27006591" w:rsidR="006D76C1" w:rsidRDefault="006D76C1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Action</w:t>
            </w:r>
          </w:p>
        </w:tc>
      </w:tr>
      <w:tr w:rsidR="006D76C1" w:rsidRPr="00AD7767" w14:paraId="6AE05635" w14:textId="2C5FB1E4" w:rsidTr="00914B2D">
        <w:tc>
          <w:tcPr>
            <w:tcW w:w="8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E6CEE9" w14:textId="77777777" w:rsidR="006D76C1" w:rsidRPr="006D76C1" w:rsidRDefault="006D76C1" w:rsidP="006D76C1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D76C1">
              <w:rPr>
                <w:rFonts w:ascii="Arial" w:hAnsi="Arial" w:cs="Arial"/>
                <w:color w:val="000000" w:themeColor="text1"/>
                <w:sz w:val="20"/>
                <w:szCs w:val="20"/>
              </w:rPr>
              <w:t>[Titel point 1]</w:t>
            </w:r>
          </w:p>
          <w:p w14:paraId="690FE75F" w14:textId="0AD6C503" w:rsidR="006D76C1" w:rsidRPr="006D76C1" w:rsidRDefault="006D76C1" w:rsidP="006D76C1">
            <w:pPr>
              <w:pStyle w:val="Header"/>
              <w:numPr>
                <w:ilvl w:val="1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D76C1">
              <w:rPr>
                <w:rFonts w:ascii="Arial" w:hAnsi="Arial" w:cs="Arial"/>
                <w:color w:val="000000" w:themeColor="text1"/>
                <w:sz w:val="20"/>
                <w:szCs w:val="20"/>
              </w:rPr>
              <w:t>[Description…]</w:t>
            </w:r>
          </w:p>
          <w:p w14:paraId="6C50C606" w14:textId="77777777" w:rsidR="006D76C1" w:rsidRPr="006D76C1" w:rsidRDefault="006D76C1" w:rsidP="006D76C1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015EAD38" w14:textId="65FF8FB1" w:rsidR="006D76C1" w:rsidRPr="006D76C1" w:rsidRDefault="006D76C1" w:rsidP="006D76C1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D76C1">
              <w:rPr>
                <w:rFonts w:ascii="Arial" w:hAnsi="Arial" w:cs="Arial"/>
                <w:color w:val="000000"/>
                <w:sz w:val="20"/>
                <w:szCs w:val="20"/>
              </w:rPr>
              <w:t>[Titel point 2]</w:t>
            </w:r>
          </w:p>
          <w:p w14:paraId="2827FAB6" w14:textId="77777777" w:rsidR="006D76C1" w:rsidRPr="006D76C1" w:rsidRDefault="006D76C1" w:rsidP="006D76C1">
            <w:pPr>
              <w:pStyle w:val="Header"/>
              <w:numPr>
                <w:ilvl w:val="1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D76C1">
              <w:rPr>
                <w:rFonts w:ascii="Arial" w:hAnsi="Arial" w:cs="Arial"/>
                <w:color w:val="000000"/>
                <w:sz w:val="20"/>
                <w:szCs w:val="20"/>
              </w:rPr>
              <w:t>[Description…]</w:t>
            </w:r>
          </w:p>
          <w:p w14:paraId="48412B0E" w14:textId="77777777" w:rsidR="006D76C1" w:rsidRPr="006D76C1" w:rsidRDefault="006D76C1" w:rsidP="006D76C1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13C1CACA" w14:textId="77777777" w:rsidR="006D76C1" w:rsidRPr="006D76C1" w:rsidRDefault="006D76C1" w:rsidP="006D76C1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52463807" w14:textId="77777777" w:rsidR="006D76C1" w:rsidRPr="006D76C1" w:rsidRDefault="006D76C1" w:rsidP="00914B2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8333E" w14:textId="024C2306" w:rsidR="006D76C1" w:rsidRPr="006D76C1" w:rsidRDefault="007D3943" w:rsidP="006D76C1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[Action No]</w:t>
            </w:r>
          </w:p>
        </w:tc>
      </w:tr>
    </w:tbl>
    <w:p w14:paraId="3B581E26" w14:textId="77777777" w:rsidR="00BC3248" w:rsidRPr="00AD7767" w:rsidRDefault="00BC3248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3DCD7D8F" w14:textId="77777777" w:rsidR="00BC3248" w:rsidRPr="00AD7767" w:rsidRDefault="00BC3248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7022C772" w14:textId="77777777" w:rsidR="00BC3248" w:rsidRPr="00AD7767" w:rsidRDefault="00BC3248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014A541C" w14:textId="77777777" w:rsidR="00370321" w:rsidRPr="00AD7767" w:rsidRDefault="00370321">
      <w:pPr>
        <w:rPr>
          <w:color w:val="000000" w:themeColor="text1"/>
        </w:rPr>
      </w:pPr>
    </w:p>
    <w:sectPr w:rsidR="00370321" w:rsidRPr="00AD7767">
      <w:headerReference w:type="default" r:id="rId7"/>
      <w:footerReference w:type="default" r:id="rId8"/>
      <w:pgSz w:w="12240" w:h="15840"/>
      <w:pgMar w:top="720" w:right="1440" w:bottom="720" w:left="1440" w:header="432" w:footer="432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B348B9" w14:textId="77777777" w:rsidR="00370321" w:rsidRDefault="00370321">
      <w:r>
        <w:separator/>
      </w:r>
    </w:p>
  </w:endnote>
  <w:endnote w:type="continuationSeparator" w:id="0">
    <w:p w14:paraId="4B2980CE" w14:textId="77777777" w:rsidR="00370321" w:rsidRDefault="00370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FC4927" w14:textId="6A09AFA5" w:rsidR="00BC3248" w:rsidRDefault="008D7133">
    <w:pPr>
      <w:pStyle w:val="Footer"/>
      <w:pBdr>
        <w:top w:val="single" w:sz="20" w:space="2" w:color="000000"/>
      </w:pBdr>
      <w:tabs>
        <w:tab w:val="clear" w:pos="4320"/>
        <w:tab w:val="clear" w:pos="8640"/>
        <w:tab w:val="center" w:pos="4680"/>
        <w:tab w:val="right" w:pos="9360"/>
      </w:tabs>
      <w:jc w:val="center"/>
      <w:rPr>
        <w:rFonts w:ascii="Arial" w:hAnsi="Arial" w:cs="Arial"/>
        <w:i/>
        <w:color w:val="0000FF"/>
        <w:sz w:val="18"/>
        <w:szCs w:val="18"/>
      </w:rPr>
    </w:pPr>
    <w:r>
      <w:rPr>
        <w:rFonts w:ascii="Arial" w:hAnsi="Arial" w:cs="Arial"/>
        <w:b/>
        <w:sz w:val="18"/>
        <w:szCs w:val="18"/>
      </w:rPr>
      <w:t>MoM</w:t>
    </w:r>
    <w:r w:rsidR="00370321">
      <w:rPr>
        <w:rFonts w:ascii="Arial" w:hAnsi="Arial" w:cs="Arial"/>
        <w:b/>
        <w:sz w:val="18"/>
        <w:szCs w:val="18"/>
      </w:rPr>
      <w:t xml:space="preserve"> Template Version:</w:t>
    </w:r>
    <w:r w:rsidR="00370321">
      <w:rPr>
        <w:rFonts w:ascii="Arial" w:hAnsi="Arial" w:cs="Arial"/>
        <w:sz w:val="18"/>
        <w:szCs w:val="18"/>
      </w:rPr>
      <w:t xml:space="preserve"> </w:t>
    </w:r>
    <w:r>
      <w:rPr>
        <w:rFonts w:ascii="Arial" w:hAnsi="Arial" w:cs="Arial"/>
        <w:sz w:val="18"/>
        <w:szCs w:val="18"/>
      </w:rPr>
      <w:t>22.10.2018</w:t>
    </w:r>
    <w:r w:rsidR="00370321">
      <w:rPr>
        <w:rFonts w:ascii="Arial" w:hAnsi="Arial" w:cs="Arial"/>
        <w:b/>
        <w:sz w:val="18"/>
        <w:szCs w:val="18"/>
      </w:rPr>
      <w:tab/>
    </w:r>
    <w:r w:rsidR="00370321">
      <w:rPr>
        <w:rFonts w:ascii="Arial" w:hAnsi="Arial" w:cs="Arial"/>
        <w:b/>
        <w:sz w:val="18"/>
        <w:szCs w:val="18"/>
      </w:rPr>
      <w:tab/>
    </w:r>
    <w:r w:rsidR="00370321">
      <w:rPr>
        <w:rFonts w:ascii="Arial" w:hAnsi="Arial" w:cs="Arial"/>
        <w:bCs/>
        <w:sz w:val="18"/>
        <w:szCs w:val="18"/>
      </w:rPr>
      <w:t>Page</w:t>
    </w:r>
    <w:r w:rsidR="00370321">
      <w:rPr>
        <w:rFonts w:ascii="Arial" w:hAnsi="Arial" w:cs="Arial"/>
        <w:b/>
        <w:sz w:val="18"/>
        <w:szCs w:val="18"/>
      </w:rPr>
      <w:t xml:space="preserve"> </w:t>
    </w:r>
    <w:r w:rsidR="00370321">
      <w:rPr>
        <w:rStyle w:val="PageNumber"/>
        <w:rFonts w:cs="Arial"/>
        <w:sz w:val="18"/>
        <w:szCs w:val="18"/>
      </w:rPr>
      <w:fldChar w:fldCharType="begin"/>
    </w:r>
    <w:r w:rsidR="00370321">
      <w:rPr>
        <w:rStyle w:val="PageNumber"/>
        <w:rFonts w:cs="Arial"/>
        <w:sz w:val="18"/>
        <w:szCs w:val="18"/>
      </w:rPr>
      <w:instrText xml:space="preserve"> PAGE </w:instrText>
    </w:r>
    <w:r w:rsidR="00370321">
      <w:rPr>
        <w:rStyle w:val="PageNumber"/>
        <w:rFonts w:cs="Arial"/>
        <w:sz w:val="18"/>
        <w:szCs w:val="18"/>
      </w:rPr>
      <w:fldChar w:fldCharType="separate"/>
    </w:r>
    <w:r w:rsidR="00370321">
      <w:rPr>
        <w:rStyle w:val="PageNumber"/>
        <w:rFonts w:cs="Arial"/>
        <w:sz w:val="18"/>
        <w:szCs w:val="18"/>
      </w:rPr>
      <w:t>1</w:t>
    </w:r>
    <w:r w:rsidR="00370321">
      <w:rPr>
        <w:rStyle w:val="PageNumber"/>
        <w:rFonts w:cs="Arial"/>
        <w:sz w:val="18"/>
        <w:szCs w:val="18"/>
      </w:rPr>
      <w:fldChar w:fldCharType="end"/>
    </w:r>
    <w:r w:rsidR="00370321">
      <w:rPr>
        <w:rStyle w:val="PageNumber"/>
        <w:rFonts w:ascii="Arial" w:hAnsi="Arial" w:cs="Arial"/>
        <w:sz w:val="18"/>
        <w:szCs w:val="18"/>
      </w:rPr>
      <w:t xml:space="preserve"> of </w:t>
    </w:r>
    <w:r w:rsidR="00370321">
      <w:rPr>
        <w:rStyle w:val="PageNumber"/>
        <w:rFonts w:cs="Arial"/>
        <w:sz w:val="18"/>
        <w:szCs w:val="18"/>
      </w:rPr>
      <w:fldChar w:fldCharType="begin"/>
    </w:r>
    <w:r w:rsidR="00370321">
      <w:rPr>
        <w:rStyle w:val="PageNumber"/>
        <w:rFonts w:cs="Arial"/>
        <w:sz w:val="18"/>
        <w:szCs w:val="18"/>
      </w:rPr>
      <w:instrText xml:space="preserve"> NUMPAGES \*Arabic </w:instrText>
    </w:r>
    <w:r w:rsidR="00370321">
      <w:rPr>
        <w:rStyle w:val="PageNumber"/>
        <w:rFonts w:cs="Arial"/>
        <w:sz w:val="18"/>
        <w:szCs w:val="18"/>
      </w:rPr>
      <w:fldChar w:fldCharType="separate"/>
    </w:r>
    <w:r w:rsidR="00370321">
      <w:rPr>
        <w:rStyle w:val="PageNumber"/>
        <w:rFonts w:cs="Arial"/>
        <w:sz w:val="18"/>
        <w:szCs w:val="18"/>
      </w:rPr>
      <w:t>1</w:t>
    </w:r>
    <w:r w:rsidR="00370321">
      <w:rPr>
        <w:rStyle w:val="PageNumber"/>
        <w:rFonts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051347" w14:textId="77777777" w:rsidR="00370321" w:rsidRDefault="00370321">
      <w:r>
        <w:separator/>
      </w:r>
    </w:p>
  </w:footnote>
  <w:footnote w:type="continuationSeparator" w:id="0">
    <w:p w14:paraId="589E8A2F" w14:textId="77777777" w:rsidR="00370321" w:rsidRDefault="003703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7546"/>
      <w:gridCol w:w="2030"/>
    </w:tblGrid>
    <w:tr w:rsidR="00BC3248" w14:paraId="67FA258D" w14:textId="77777777">
      <w:tc>
        <w:tcPr>
          <w:tcW w:w="7546" w:type="dxa"/>
          <w:tcBorders>
            <w:bottom w:val="double" w:sz="20" w:space="0" w:color="000000"/>
          </w:tcBorders>
          <w:shd w:val="clear" w:color="auto" w:fill="auto"/>
          <w:vAlign w:val="bottom"/>
        </w:tcPr>
        <w:p w14:paraId="193F8A81" w14:textId="78823761" w:rsidR="00BC3248" w:rsidRDefault="00CB7FAA">
          <w:pPr>
            <w:pStyle w:val="Header"/>
            <w:rPr>
              <w:rFonts w:ascii="Arial" w:hAnsi="Arial" w:cs="Arial"/>
            </w:rPr>
          </w:pPr>
          <w:r w:rsidRPr="00CB7FAA">
            <w:rPr>
              <w:rFonts w:ascii="Arial" w:hAnsi="Arial" w:cs="Arial"/>
              <w:b/>
              <w:color w:val="000000" w:themeColor="text1"/>
              <w:sz w:val="36"/>
              <w:szCs w:val="48"/>
            </w:rPr>
            <w:t>Advanced Driver Assisted System (ADAS)</w:t>
          </w:r>
          <w:r w:rsidR="00370321">
            <w:rPr>
              <w:rFonts w:ascii="Arial" w:hAnsi="Arial" w:cs="Arial"/>
              <w:b/>
              <w:sz w:val="48"/>
              <w:szCs w:val="48"/>
            </w:rPr>
            <w:br/>
            <w:t>Meeting Minutes</w:t>
          </w:r>
        </w:p>
      </w:tc>
      <w:tc>
        <w:tcPr>
          <w:tcW w:w="2030" w:type="dxa"/>
          <w:tcBorders>
            <w:bottom w:val="double" w:sz="20" w:space="0" w:color="000000"/>
          </w:tcBorders>
          <w:shd w:val="clear" w:color="auto" w:fill="auto"/>
        </w:tcPr>
        <w:p w14:paraId="35B1258B" w14:textId="77777777" w:rsidR="00BC3248" w:rsidRDefault="00BC3248">
          <w:pPr>
            <w:pStyle w:val="Header"/>
            <w:jc w:val="right"/>
            <w:rPr>
              <w:rFonts w:ascii="Arial" w:hAnsi="Arial" w:cs="Arial"/>
            </w:rPr>
          </w:pPr>
        </w:p>
      </w:tc>
    </w:tr>
  </w:tbl>
  <w:p w14:paraId="027F8D2F" w14:textId="77777777" w:rsidR="00BC3248" w:rsidRDefault="00BC32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/>
        <w:color w:val="0000FF"/>
      </w:rPr>
    </w:lvl>
  </w:abstractNum>
  <w:abstractNum w:abstractNumId="1" w15:restartNumberingAfterBreak="0">
    <w:nsid w:val="00000002"/>
    <w:multiLevelType w:val="singleLevel"/>
    <w:tmpl w:val="00000002"/>
    <w:name w:val="WW8Num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000003"/>
    <w:multiLevelType w:val="multilevel"/>
    <w:tmpl w:val="00000003"/>
    <w:name w:val="WW8Num9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ascii="Arial" w:hAnsi="Arial" w:cs="Arial" w:hint="default"/>
        <w:i/>
        <w:iCs/>
        <w:color w:val="0000FF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57D14EC"/>
    <w:multiLevelType w:val="hybridMultilevel"/>
    <w:tmpl w:val="CC72C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FAA"/>
    <w:rsid w:val="00144582"/>
    <w:rsid w:val="00185B84"/>
    <w:rsid w:val="001B00F0"/>
    <w:rsid w:val="00370321"/>
    <w:rsid w:val="004B79BE"/>
    <w:rsid w:val="006D76C1"/>
    <w:rsid w:val="007D3943"/>
    <w:rsid w:val="00897F72"/>
    <w:rsid w:val="008B6C13"/>
    <w:rsid w:val="008C0F9A"/>
    <w:rsid w:val="008D7133"/>
    <w:rsid w:val="00914B2D"/>
    <w:rsid w:val="00966538"/>
    <w:rsid w:val="00A76BEF"/>
    <w:rsid w:val="00AD7767"/>
    <w:rsid w:val="00AF5D2E"/>
    <w:rsid w:val="00BC3248"/>
    <w:rsid w:val="00CB66AC"/>
    <w:rsid w:val="00CB7FAA"/>
    <w:rsid w:val="00CC2D83"/>
    <w:rsid w:val="00D66791"/>
    <w:rsid w:val="00EC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,"/>
  <w:listSeparator w:val=","/>
  <w14:docId w14:val="6BD07332"/>
  <w15:chartTrackingRefBased/>
  <w15:docId w15:val="{D4DD282D-FAA9-1D42-A5CB-C70F873BA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2z0">
    <w:name w:val="WW8Num2z0"/>
    <w:rPr>
      <w:rFonts w:ascii="Wingdings" w:hAnsi="Wingdings" w:cs="Wingdings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0">
    <w:name w:val="WW8Num3z0"/>
    <w:rPr>
      <w:rFonts w:ascii="Arial" w:hAnsi="Arial" w:cs="Arial"/>
      <w:color w:val="0000FF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5z0">
    <w:name w:val="WW8Num5z0"/>
    <w:rPr>
      <w:rFonts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5z4">
    <w:name w:val="WW8Num5z4"/>
    <w:rPr>
      <w:rFonts w:ascii="Courier New" w:hAnsi="Courier New" w:cs="Courier New" w:hint="default"/>
    </w:rPr>
  </w:style>
  <w:style w:type="character" w:customStyle="1" w:styleId="WW8Num6z0">
    <w:name w:val="WW8Num6z0"/>
    <w:rPr>
      <w:rFonts w:ascii="Wingdings" w:hAnsi="Wingdings" w:cs="Wingdings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8z0">
    <w:name w:val="WW8Num8z0"/>
    <w:rPr>
      <w:rFonts w:ascii="Wingdings" w:hAnsi="Wingdings" w:cs="Wingdings" w:hint="default"/>
    </w:rPr>
  </w:style>
  <w:style w:type="character" w:customStyle="1" w:styleId="WW8Num8z1">
    <w:name w:val="WW8Num8z1"/>
    <w:rPr>
      <w:rFonts w:ascii="Symbol" w:hAnsi="Symbol" w:cs="Symbol" w:hint="default"/>
    </w:rPr>
  </w:style>
  <w:style w:type="character" w:customStyle="1" w:styleId="WW8Num8z4">
    <w:name w:val="WW8Num8z4"/>
    <w:rPr>
      <w:rFonts w:ascii="Courier New" w:hAnsi="Courier New" w:cs="Courier New" w:hint="default"/>
    </w:rPr>
  </w:style>
  <w:style w:type="character" w:customStyle="1" w:styleId="WW8Num9z0">
    <w:name w:val="WW8Num9z0"/>
    <w:rPr>
      <w:rFonts w:ascii="Arial" w:hAnsi="Arial" w:cs="Arial" w:hint="default"/>
      <w:i/>
      <w:iCs/>
      <w:color w:val="0000FF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2z3">
    <w:name w:val="WW8Num12z3"/>
    <w:rPr>
      <w:rFonts w:ascii="Symbol" w:hAnsi="Symbol" w:cs="Symbol" w:hint="default"/>
    </w:rPr>
  </w:style>
  <w:style w:type="character" w:customStyle="1" w:styleId="WW8Num13z0">
    <w:name w:val="WW8Num13z0"/>
    <w:rPr>
      <w:rFonts w:hint="default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styleId="PageNumber">
    <w:name w:val="page number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left="720"/>
    </w:pPr>
    <w:rPr>
      <w:rFonts w:ascii="Bookman Old Style" w:hAnsi="Bookman Old Style" w:cs="Bookman Old Style"/>
      <w:sz w:val="20"/>
      <w:szCs w:val="20"/>
    </w:rPr>
  </w:style>
  <w:style w:type="paragraph" w:styleId="BodyText3">
    <w:name w:val="Body Text 3"/>
    <w:basedOn w:val="Normal"/>
    <w:rPr>
      <w:rFonts w:ascii="Arial" w:hAnsi="Arial" w:cs="Arial"/>
      <w:sz w:val="16"/>
      <w:szCs w:val="20"/>
    </w:rPr>
  </w:style>
  <w:style w:type="paragraph" w:customStyle="1" w:styleId="MinutesHeading1">
    <w:name w:val="Minutes Heading1"/>
    <w:basedOn w:val="Normal"/>
    <w:rPr>
      <w:rFonts w:ascii="Arial" w:hAnsi="Arial" w:cs="Arial"/>
      <w:b/>
      <w:sz w:val="22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9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</vt:lpstr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</dc:title>
  <dc:subject>&lt;Project Name&gt;</dc:subject>
  <dc:creator>Daniel Vitek MBA, PMP - Consultant to CDC NCPHI</dc:creator>
  <cp:keywords>CDC Unified Process, CDC UP, CDCUP</cp:keywords>
  <dc:description>CDC, CDC UP, and Author policies located at http://www.cdc.gov/cdcup/</dc:description>
  <cp:lastModifiedBy>Christoph Jurczyk</cp:lastModifiedBy>
  <cp:revision>4</cp:revision>
  <cp:lastPrinted>2006-06-01T14:00:00Z</cp:lastPrinted>
  <dcterms:created xsi:type="dcterms:W3CDTF">2018-10-22T18:38:00Z</dcterms:created>
  <dcterms:modified xsi:type="dcterms:W3CDTF">2018-10-22T18:39:00Z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bool>true</vt:bool>
  </property>
  <property fmtid="{D5CDD505-2E9C-101B-9397-08002B2CF9AE}" pid="3" name="Email">
    <vt:lpwstr>cdcup@cdc.gov</vt:lpwstr>
  </property>
  <property fmtid="{D5CDD505-2E9C-101B-9397-08002B2CF9AE}" pid="4" name="Source">
    <vt:lpwstr>http://www.cdc.gov/cdcup/</vt:lpwstr>
  </property>
</Properties>
</file>