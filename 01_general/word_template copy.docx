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13C7A" w14:textId="571A1B7B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14A541C" w14:textId="77777777" w:rsidR="00370321" w:rsidRPr="00C51ECE" w:rsidRDefault="00370321">
      <w:pPr>
        <w:rPr>
          <w:color w:val="000000" w:themeColor="text1"/>
        </w:rPr>
      </w:pPr>
      <w:bookmarkStart w:id="0" w:name="_GoBack"/>
      <w:bookmarkEnd w:id="0"/>
    </w:p>
    <w:sectPr w:rsidR="00370321" w:rsidRPr="00C51ECE" w:rsidSect="008B550C">
      <w:headerReference w:type="default" r:id="rId7"/>
      <w:footerReference w:type="default" r:id="rId8"/>
      <w:pgSz w:w="11906" w:h="16838" w:code="9"/>
      <w:pgMar w:top="720" w:right="1440" w:bottom="720" w:left="1440" w:header="432" w:footer="432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348B9" w14:textId="77777777" w:rsidR="00370321" w:rsidRDefault="00370321">
      <w:r>
        <w:separator/>
      </w:r>
    </w:p>
  </w:endnote>
  <w:endnote w:type="continuationSeparator" w:id="0">
    <w:p w14:paraId="4B2980CE" w14:textId="77777777" w:rsidR="00370321" w:rsidRDefault="0037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C4927" w14:textId="5E857891" w:rsidR="00BC3248" w:rsidRDefault="000F0CFC">
    <w:pPr>
      <w:pStyle w:val="Footer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>General</w:t>
    </w:r>
    <w:r w:rsidR="00370321">
      <w:rPr>
        <w:rFonts w:ascii="Arial" w:hAnsi="Arial" w:cs="Arial"/>
        <w:b/>
        <w:sz w:val="18"/>
        <w:szCs w:val="18"/>
      </w:rPr>
      <w:t xml:space="preserve"> Template Version:</w:t>
    </w:r>
    <w:r w:rsidR="00370321">
      <w:rPr>
        <w:rFonts w:ascii="Arial" w:hAnsi="Arial" w:cs="Arial"/>
        <w:sz w:val="18"/>
        <w:szCs w:val="18"/>
      </w:rPr>
      <w:t xml:space="preserve"> </w:t>
    </w:r>
    <w:r w:rsidR="008D7133">
      <w:rPr>
        <w:rFonts w:ascii="Arial" w:hAnsi="Arial" w:cs="Arial"/>
        <w:sz w:val="18"/>
        <w:szCs w:val="18"/>
      </w:rPr>
      <w:t>2</w:t>
    </w:r>
    <w:r w:rsidR="008B550C">
      <w:rPr>
        <w:rFonts w:ascii="Arial" w:hAnsi="Arial" w:cs="Arial"/>
        <w:sz w:val="18"/>
        <w:szCs w:val="18"/>
      </w:rPr>
      <w:t>6</w:t>
    </w:r>
    <w:r w:rsidR="008D7133">
      <w:rPr>
        <w:rFonts w:ascii="Arial" w:hAnsi="Arial" w:cs="Arial"/>
        <w:sz w:val="18"/>
        <w:szCs w:val="18"/>
      </w:rPr>
      <w:t>.10.2018</w:t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Cs/>
        <w:sz w:val="18"/>
        <w:szCs w:val="18"/>
      </w:rPr>
      <w:t>Page</w:t>
    </w:r>
    <w:r w:rsidR="00370321">
      <w:rPr>
        <w:rFonts w:ascii="Arial" w:hAnsi="Arial" w:cs="Arial"/>
        <w:b/>
        <w:sz w:val="18"/>
        <w:szCs w:val="18"/>
      </w:rPr>
      <w:t xml:space="preserve"> </w:t>
    </w:r>
    <w:r w:rsidR="00370321">
      <w:rPr>
        <w:rStyle w:val="PageNumber"/>
        <w:rFonts w:cs="Arial"/>
        <w:sz w:val="18"/>
        <w:szCs w:val="18"/>
      </w:rPr>
      <w:fldChar w:fldCharType="begin"/>
    </w:r>
    <w:r w:rsidR="00370321">
      <w:rPr>
        <w:rStyle w:val="PageNumber"/>
        <w:rFonts w:cs="Arial"/>
        <w:sz w:val="18"/>
        <w:szCs w:val="18"/>
      </w:rPr>
      <w:instrText xml:space="preserve"> PAGE </w:instrText>
    </w:r>
    <w:r w:rsidR="00370321">
      <w:rPr>
        <w:rStyle w:val="PageNumber"/>
        <w:rFonts w:cs="Arial"/>
        <w:sz w:val="18"/>
        <w:szCs w:val="18"/>
      </w:rPr>
      <w:fldChar w:fldCharType="separate"/>
    </w:r>
    <w:r w:rsidR="00370321">
      <w:rPr>
        <w:rStyle w:val="PageNumber"/>
        <w:rFonts w:cs="Arial"/>
        <w:sz w:val="18"/>
        <w:szCs w:val="18"/>
      </w:rPr>
      <w:t>1</w:t>
    </w:r>
    <w:r w:rsidR="00370321">
      <w:rPr>
        <w:rStyle w:val="PageNumber"/>
        <w:rFonts w:cs="Arial"/>
        <w:sz w:val="18"/>
        <w:szCs w:val="18"/>
      </w:rPr>
      <w:fldChar w:fldCharType="end"/>
    </w:r>
    <w:r w:rsidR="00370321">
      <w:rPr>
        <w:rStyle w:val="PageNumber"/>
        <w:rFonts w:ascii="Arial" w:hAnsi="Arial" w:cs="Arial"/>
        <w:sz w:val="18"/>
        <w:szCs w:val="18"/>
      </w:rPr>
      <w:t xml:space="preserve"> of </w:t>
    </w:r>
    <w:r w:rsidR="00370321">
      <w:rPr>
        <w:rStyle w:val="PageNumber"/>
        <w:rFonts w:cs="Arial"/>
        <w:sz w:val="18"/>
        <w:szCs w:val="18"/>
      </w:rPr>
      <w:fldChar w:fldCharType="begin"/>
    </w:r>
    <w:r w:rsidR="00370321">
      <w:rPr>
        <w:rStyle w:val="PageNumber"/>
        <w:rFonts w:cs="Arial"/>
        <w:sz w:val="18"/>
        <w:szCs w:val="18"/>
      </w:rPr>
      <w:instrText xml:space="preserve"> NUMPAGES \*Arabic </w:instrText>
    </w:r>
    <w:r w:rsidR="00370321">
      <w:rPr>
        <w:rStyle w:val="PageNumber"/>
        <w:rFonts w:cs="Arial"/>
        <w:sz w:val="18"/>
        <w:szCs w:val="18"/>
      </w:rPr>
      <w:fldChar w:fldCharType="separate"/>
    </w:r>
    <w:r w:rsidR="00370321">
      <w:rPr>
        <w:rStyle w:val="PageNumber"/>
        <w:rFonts w:cs="Arial"/>
        <w:sz w:val="18"/>
        <w:szCs w:val="18"/>
      </w:rPr>
      <w:t>1</w:t>
    </w:r>
    <w:r w:rsidR="00370321">
      <w:rPr>
        <w:rStyle w:val="PageNumber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51347" w14:textId="77777777" w:rsidR="00370321" w:rsidRDefault="00370321">
      <w:r>
        <w:separator/>
      </w:r>
    </w:p>
  </w:footnote>
  <w:footnote w:type="continuationSeparator" w:id="0">
    <w:p w14:paraId="589E8A2F" w14:textId="77777777" w:rsidR="00370321" w:rsidRDefault="00370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Look w:val="0000" w:firstRow="0" w:lastRow="0" w:firstColumn="0" w:lastColumn="0" w:noHBand="0" w:noVBand="0"/>
    </w:tblPr>
    <w:tblGrid>
      <w:gridCol w:w="7797"/>
      <w:gridCol w:w="1275"/>
    </w:tblGrid>
    <w:tr w:rsidR="008B550C" w14:paraId="67FA258D" w14:textId="77777777" w:rsidTr="008B550C">
      <w:trPr>
        <w:trHeight w:val="1018"/>
      </w:trPr>
      <w:tc>
        <w:tcPr>
          <w:tcW w:w="7797" w:type="dxa"/>
          <w:tcBorders>
            <w:bottom w:val="double" w:sz="20" w:space="0" w:color="000000"/>
          </w:tcBorders>
          <w:shd w:val="clear" w:color="auto" w:fill="auto"/>
          <w:vAlign w:val="bottom"/>
        </w:tcPr>
        <w:p w14:paraId="193F8A81" w14:textId="4C9627A1" w:rsidR="00BC3248" w:rsidRDefault="00CB7FAA">
          <w:pPr>
            <w:pStyle w:val="Header"/>
            <w:rPr>
              <w:rFonts w:ascii="Arial" w:hAnsi="Arial" w:cs="Arial"/>
            </w:rPr>
          </w:pP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Advanced Driver Assisted System</w:t>
          </w:r>
          <w:r w:rsidR="008B550C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 xml:space="preserve"> </w:t>
          </w: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(ADAS)</w:t>
          </w:r>
          <w:r w:rsidR="00370321">
            <w:rPr>
              <w:rFonts w:ascii="Arial" w:hAnsi="Arial" w:cs="Arial"/>
              <w:b/>
              <w:sz w:val="48"/>
              <w:szCs w:val="48"/>
            </w:rPr>
            <w:br/>
          </w:r>
          <w:r w:rsidR="000F0CFC">
            <w:rPr>
              <w:rFonts w:ascii="Arial" w:hAnsi="Arial" w:cs="Arial"/>
              <w:b/>
              <w:sz w:val="48"/>
              <w:szCs w:val="48"/>
            </w:rPr>
            <w:t>&lt;Title&gt;</w:t>
          </w:r>
        </w:p>
      </w:tc>
      <w:tc>
        <w:tcPr>
          <w:tcW w:w="1275" w:type="dxa"/>
          <w:tcBorders>
            <w:bottom w:val="double" w:sz="20" w:space="0" w:color="000000"/>
          </w:tcBorders>
          <w:shd w:val="clear" w:color="auto" w:fill="auto"/>
        </w:tcPr>
        <w:p w14:paraId="35B1258B" w14:textId="77777777" w:rsidR="00BC3248" w:rsidRDefault="00BC3248" w:rsidP="008B550C">
          <w:pPr>
            <w:pStyle w:val="Header"/>
            <w:tabs>
              <w:tab w:val="left" w:pos="455"/>
            </w:tabs>
            <w:jc w:val="center"/>
            <w:rPr>
              <w:rFonts w:ascii="Arial" w:hAnsi="Arial" w:cs="Arial"/>
            </w:rPr>
          </w:pPr>
        </w:p>
      </w:tc>
    </w:tr>
  </w:tbl>
  <w:p w14:paraId="027F8D2F" w14:textId="77777777" w:rsidR="00BC3248" w:rsidRDefault="00BC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</w:r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  <w:i/>
        <w:iCs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7D14EC"/>
    <w:multiLevelType w:val="hybridMultilevel"/>
    <w:tmpl w:val="CC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AA"/>
    <w:rsid w:val="000F0CFC"/>
    <w:rsid w:val="00144582"/>
    <w:rsid w:val="00185B84"/>
    <w:rsid w:val="001B00F0"/>
    <w:rsid w:val="00370321"/>
    <w:rsid w:val="004B79BE"/>
    <w:rsid w:val="006D76C1"/>
    <w:rsid w:val="00797F4D"/>
    <w:rsid w:val="007D3943"/>
    <w:rsid w:val="007E6BF2"/>
    <w:rsid w:val="00897F72"/>
    <w:rsid w:val="008B550C"/>
    <w:rsid w:val="008B6C13"/>
    <w:rsid w:val="008C0F9A"/>
    <w:rsid w:val="008D7133"/>
    <w:rsid w:val="00914B2D"/>
    <w:rsid w:val="00966538"/>
    <w:rsid w:val="00A76BEF"/>
    <w:rsid w:val="00AD7767"/>
    <w:rsid w:val="00AF5D2E"/>
    <w:rsid w:val="00BC3248"/>
    <w:rsid w:val="00C51ECE"/>
    <w:rsid w:val="00CB66AC"/>
    <w:rsid w:val="00CB7FAA"/>
    <w:rsid w:val="00CC2D83"/>
    <w:rsid w:val="00D66791"/>
    <w:rsid w:val="00EC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,"/>
  <w14:docId w14:val="6BD07332"/>
  <w15:chartTrackingRefBased/>
  <w15:docId w15:val="{D4DD282D-FAA9-1D42-A5CB-C70F873B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BodyText3">
    <w:name w:val="Body Text 3"/>
    <w:basedOn w:val="Normal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Normal"/>
    <w:rPr>
      <w:rFonts w:ascii="Arial" w:hAnsi="Arial" w:cs="Arial"/>
      <w:b/>
      <w:sz w:val="2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Christoph Jurczyk</cp:lastModifiedBy>
  <cp:revision>11</cp:revision>
  <cp:lastPrinted>2006-06-01T14:00:00Z</cp:lastPrinted>
  <dcterms:created xsi:type="dcterms:W3CDTF">2018-10-22T18:38:00Z</dcterms:created>
  <dcterms:modified xsi:type="dcterms:W3CDTF">2018-10-26T15:54:00Z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