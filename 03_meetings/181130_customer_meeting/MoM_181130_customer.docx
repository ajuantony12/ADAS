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Ind w:w="-5" w:type="dxa"/>
        <w:tblLayout w:type="fixed"/>
        <w:tblLook w:val="0000" w:firstRow="0" w:lastRow="0" w:firstColumn="0" w:lastColumn="0" w:noHBand="0" w:noVBand="0"/>
      </w:tblPr>
      <w:tblGrid>
        <w:gridCol w:w="2258"/>
        <w:gridCol w:w="6984"/>
      </w:tblGrid>
      <w:tr w:rsidR="00AD7767" w:rsidRPr="00C51ECE" w14:paraId="71B0DCF4" w14:textId="77777777" w:rsidTr="00185B8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480854FF" w14:textId="77777777" w:rsidR="00BC3248" w:rsidRPr="00C51ECE" w:rsidRDefault="00370321">
            <w:pPr>
              <w:pStyle w:val="MinutesHeading1"/>
              <w:rPr>
                <w:iCs/>
                <w:color w:val="000000" w:themeColor="text1"/>
              </w:rPr>
            </w:pPr>
            <w:r w:rsidRPr="00C51ECE">
              <w:rPr>
                <w:color w:val="000000" w:themeColor="text1"/>
                <w:sz w:val="20"/>
                <w:szCs w:val="20"/>
              </w:rPr>
              <w:t>Meeting Purpose: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19514" w14:textId="4002CB2D" w:rsidR="00BC3248" w:rsidRPr="00C51ECE" w:rsidRDefault="00CF0891">
            <w:pPr>
              <w:rPr>
                <w:color w:val="000000" w:themeColor="text1"/>
                <w:sz w:val="21"/>
              </w:rPr>
            </w:pPr>
            <w:r>
              <w:rPr>
                <w:rFonts w:ascii="Arial" w:hAnsi="Arial" w:cs="Arial"/>
                <w:iCs/>
                <w:color w:val="000000" w:themeColor="text1"/>
                <w:sz w:val="21"/>
              </w:rPr>
              <w:t>Customer Meeting</w:t>
            </w:r>
          </w:p>
        </w:tc>
      </w:tr>
      <w:tr w:rsidR="00AD7767" w:rsidRPr="00C51ECE" w14:paraId="3AC4CF8D" w14:textId="77777777" w:rsidTr="00185B8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91981CB" w14:textId="77777777" w:rsidR="00BC3248" w:rsidRPr="00C51ECE" w:rsidRDefault="00370321">
            <w:pPr>
              <w:pStyle w:val="MinutesHeading1"/>
              <w:rPr>
                <w:iCs/>
                <w:color w:val="000000" w:themeColor="text1"/>
              </w:rPr>
            </w:pPr>
            <w:r w:rsidRPr="00C51ECE">
              <w:rPr>
                <w:color w:val="000000" w:themeColor="text1"/>
                <w:sz w:val="20"/>
                <w:szCs w:val="20"/>
              </w:rPr>
              <w:t xml:space="preserve">Meeting Date: 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950A9B" w14:textId="4F71CB39" w:rsidR="00BC3248" w:rsidRPr="00C51ECE" w:rsidRDefault="00CF0891">
            <w:pPr>
              <w:rPr>
                <w:color w:val="000000" w:themeColor="text1"/>
                <w:sz w:val="21"/>
              </w:rPr>
            </w:pPr>
            <w:r>
              <w:rPr>
                <w:rFonts w:ascii="Arial" w:hAnsi="Arial" w:cs="Arial"/>
                <w:iCs/>
                <w:color w:val="000000" w:themeColor="text1"/>
                <w:sz w:val="21"/>
              </w:rPr>
              <w:t>30.11.2018</w:t>
            </w:r>
          </w:p>
        </w:tc>
      </w:tr>
      <w:tr w:rsidR="00AD7767" w:rsidRPr="00C51ECE" w14:paraId="71B2AF14" w14:textId="77777777" w:rsidTr="00185B8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B5B15A3" w14:textId="77777777" w:rsidR="00BC3248" w:rsidRPr="00C51ECE" w:rsidRDefault="00370321">
            <w:pPr>
              <w:pStyle w:val="MinutesHeading1"/>
              <w:rPr>
                <w:iCs/>
                <w:color w:val="000000" w:themeColor="text1"/>
              </w:rPr>
            </w:pPr>
            <w:r w:rsidRPr="00C51ECE">
              <w:rPr>
                <w:color w:val="000000" w:themeColor="text1"/>
                <w:sz w:val="20"/>
                <w:szCs w:val="20"/>
              </w:rPr>
              <w:t xml:space="preserve">Meeting Time: 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59D7A5" w14:textId="7C79F813" w:rsidR="00BC3248" w:rsidRPr="00C51ECE" w:rsidRDefault="00CF0891" w:rsidP="008671BB">
            <w:pPr>
              <w:rPr>
                <w:color w:val="000000" w:themeColor="text1"/>
                <w:sz w:val="21"/>
              </w:rPr>
            </w:pPr>
            <w:r>
              <w:rPr>
                <w:rFonts w:ascii="Arial" w:hAnsi="Arial" w:cs="Arial"/>
                <w:iCs/>
                <w:color w:val="000000" w:themeColor="text1"/>
                <w:sz w:val="21"/>
              </w:rPr>
              <w:t>9:45</w:t>
            </w:r>
            <w:r w:rsidR="00CB7FAA"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 xml:space="preserve"> to </w:t>
            </w:r>
            <w:r w:rsidR="008671BB">
              <w:rPr>
                <w:rFonts w:ascii="Arial" w:hAnsi="Arial" w:cs="Arial"/>
                <w:iCs/>
                <w:color w:val="000000" w:themeColor="text1"/>
                <w:sz w:val="21"/>
              </w:rPr>
              <w:t>11:20</w:t>
            </w:r>
          </w:p>
        </w:tc>
      </w:tr>
      <w:tr w:rsidR="00AD7767" w:rsidRPr="00C51ECE" w14:paraId="0ED23089" w14:textId="77777777" w:rsidTr="00185B8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01344CB1" w14:textId="77777777" w:rsidR="00BC3248" w:rsidRPr="00C51ECE" w:rsidRDefault="00370321">
            <w:pPr>
              <w:pStyle w:val="MinutesHeading1"/>
              <w:rPr>
                <w:iCs/>
                <w:color w:val="000000" w:themeColor="text1"/>
              </w:rPr>
            </w:pPr>
            <w:r w:rsidRPr="00C51ECE">
              <w:rPr>
                <w:color w:val="000000" w:themeColor="text1"/>
                <w:sz w:val="20"/>
                <w:szCs w:val="20"/>
              </w:rPr>
              <w:t>Attendees: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6EE19D" w14:textId="7619F85C" w:rsidR="00BC3248" w:rsidRPr="00C51ECE" w:rsidRDefault="00EC686D">
            <w:pPr>
              <w:rPr>
                <w:color w:val="000000" w:themeColor="text1"/>
                <w:sz w:val="21"/>
              </w:rPr>
            </w:pPr>
            <w:r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>Hannes Bähr</w:t>
            </w:r>
            <w:r w:rsidR="00CC2D83"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 xml:space="preserve"> (HaB</w:t>
            </w:r>
            <w:r w:rsidR="00797F4D"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>a</w:t>
            </w:r>
            <w:r w:rsidR="00CC2D83"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>)</w:t>
            </w:r>
            <w:r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 xml:space="preserve">, </w:t>
            </w:r>
            <w:r w:rsidRPr="00C51ECE">
              <w:rPr>
                <w:rFonts w:ascii="Arial" w:hAnsi="Arial" w:cs="Arial"/>
                <w:iCs/>
                <w:color w:val="000000"/>
                <w:sz w:val="21"/>
              </w:rPr>
              <w:t>Aju Jose</w:t>
            </w:r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 xml:space="preserve"> (AjJo)</w:t>
            </w:r>
            <w:r w:rsidRPr="00C51ECE">
              <w:rPr>
                <w:rFonts w:ascii="Arial" w:hAnsi="Arial" w:cs="Arial"/>
                <w:iCs/>
                <w:color w:val="000000"/>
                <w:sz w:val="21"/>
              </w:rPr>
              <w:t>, Christoph Jurczyk</w:t>
            </w:r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 xml:space="preserve"> (ChJu)</w:t>
            </w:r>
            <w:r w:rsidRPr="00C51ECE">
              <w:rPr>
                <w:rFonts w:ascii="Arial" w:hAnsi="Arial" w:cs="Arial"/>
                <w:iCs/>
                <w:color w:val="000000"/>
                <w:sz w:val="21"/>
              </w:rPr>
              <w:t>, Juliane Müller</w:t>
            </w:r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 xml:space="preserve"> (JuM</w:t>
            </w:r>
            <w:r w:rsidR="00797F4D" w:rsidRPr="00C51ECE">
              <w:rPr>
                <w:rFonts w:ascii="Arial" w:hAnsi="Arial" w:cs="Arial"/>
                <w:iCs/>
                <w:color w:val="000000"/>
                <w:sz w:val="21"/>
              </w:rPr>
              <w:t>u</w:t>
            </w:r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>)</w:t>
            </w:r>
            <w:r w:rsidR="00966538" w:rsidRPr="00C51ECE">
              <w:rPr>
                <w:rFonts w:ascii="Arial" w:hAnsi="Arial" w:cs="Arial"/>
                <w:iCs/>
                <w:color w:val="000000"/>
                <w:sz w:val="21"/>
              </w:rPr>
              <w:t>, Prof. Lindemann (</w:t>
            </w:r>
            <w:r w:rsidR="00D66791" w:rsidRPr="00C51ECE">
              <w:rPr>
                <w:rFonts w:ascii="Arial" w:hAnsi="Arial" w:cs="Arial"/>
                <w:iCs/>
                <w:color w:val="000000"/>
                <w:sz w:val="21"/>
              </w:rPr>
              <w:t>PrLi</w:t>
            </w:r>
            <w:r w:rsidR="00966538" w:rsidRPr="00C51ECE">
              <w:rPr>
                <w:rFonts w:ascii="Arial" w:hAnsi="Arial" w:cs="Arial"/>
                <w:iCs/>
                <w:color w:val="000000"/>
                <w:sz w:val="21"/>
              </w:rPr>
              <w:t>)</w:t>
            </w:r>
          </w:p>
        </w:tc>
      </w:tr>
      <w:tr w:rsidR="00AD7767" w:rsidRPr="00C51ECE" w14:paraId="048E1CBD" w14:textId="77777777" w:rsidTr="00185B8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309CB74F" w14:textId="77777777" w:rsidR="00BC3248" w:rsidRPr="00C51ECE" w:rsidRDefault="00370321">
            <w:pPr>
              <w:pStyle w:val="MinutesHeading1"/>
              <w:rPr>
                <w:iCs/>
                <w:color w:val="000000" w:themeColor="text1"/>
              </w:rPr>
            </w:pPr>
            <w:r w:rsidRPr="00C51ECE">
              <w:rPr>
                <w:color w:val="000000" w:themeColor="text1"/>
                <w:sz w:val="20"/>
                <w:szCs w:val="20"/>
              </w:rPr>
              <w:t xml:space="preserve">Minutes Issued By: 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312CBE" w14:textId="3B1CB636" w:rsidR="00BC3248" w:rsidRPr="00C51ECE" w:rsidRDefault="00870448">
            <w:pPr>
              <w:rPr>
                <w:color w:val="000000" w:themeColor="text1"/>
                <w:sz w:val="21"/>
              </w:rPr>
            </w:pPr>
            <w:r>
              <w:rPr>
                <w:rFonts w:ascii="Arial" w:hAnsi="Arial" w:cs="Arial"/>
                <w:iCs/>
                <w:color w:val="000000" w:themeColor="text1"/>
                <w:sz w:val="21"/>
              </w:rPr>
              <w:t>Juliane Müller</w:t>
            </w:r>
          </w:p>
        </w:tc>
      </w:tr>
    </w:tbl>
    <w:p w14:paraId="5AF13C7A" w14:textId="571A1B7B" w:rsidR="00BC3248" w:rsidRPr="00C51ECE" w:rsidRDefault="00BC3248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1F9D1CFF" w14:textId="05DCAF27" w:rsidR="001B00F0" w:rsidRPr="00C51ECE" w:rsidRDefault="001B00F0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tbl>
      <w:tblPr>
        <w:tblW w:w="5000" w:type="pct"/>
        <w:tblInd w:w="-5" w:type="dxa"/>
        <w:tblLayout w:type="fixed"/>
        <w:tblLook w:val="0000" w:firstRow="0" w:lastRow="0" w:firstColumn="0" w:lastColumn="0" w:noHBand="0" w:noVBand="0"/>
      </w:tblPr>
      <w:tblGrid>
        <w:gridCol w:w="663"/>
        <w:gridCol w:w="6414"/>
        <w:gridCol w:w="963"/>
        <w:gridCol w:w="1202"/>
      </w:tblGrid>
      <w:tr w:rsidR="001B00F0" w:rsidRPr="00C51ECE" w14:paraId="023F0889" w14:textId="77777777" w:rsidTr="00CD1FAA">
        <w:trPr>
          <w:trHeight w:val="307"/>
          <w:tblHeader/>
        </w:trPr>
        <w:tc>
          <w:tcPr>
            <w:tcW w:w="95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5838981" w14:textId="7E3822C3" w:rsidR="001B00F0" w:rsidRPr="00C51ECE" w:rsidRDefault="001B00F0" w:rsidP="001B00F0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51ECE">
              <w:rPr>
                <w:rFonts w:ascii="Arial" w:hAnsi="Arial" w:cs="Arial"/>
                <w:b/>
                <w:color w:val="000000"/>
                <w:sz w:val="20"/>
                <w:szCs w:val="20"/>
              </w:rPr>
              <w:t>Actions:</w:t>
            </w:r>
          </w:p>
        </w:tc>
      </w:tr>
      <w:tr w:rsidR="001B00F0" w:rsidRPr="00C51ECE" w14:paraId="1B014B11" w14:textId="77777777" w:rsidTr="00CB66AC">
        <w:trPr>
          <w:trHeight w:val="307"/>
          <w:tblHeader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4B3DBB30" w14:textId="474FAFDA" w:rsidR="001B00F0" w:rsidRPr="00C51ECE" w:rsidRDefault="001B00F0" w:rsidP="001B00F0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51EC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No: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73A9E889" w14:textId="53C834AC" w:rsidR="001B00F0" w:rsidRPr="00C51ECE" w:rsidRDefault="00AF5D2E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51EC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Task: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584AD644" w14:textId="77777777" w:rsidR="001B00F0" w:rsidRPr="00C51ECE" w:rsidRDefault="001B00F0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51EC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Owner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A0ACA57" w14:textId="77777777" w:rsidR="001B00F0" w:rsidRPr="00C51ECE" w:rsidRDefault="001B00F0">
            <w:pPr>
              <w:jc w:val="center"/>
              <w:rPr>
                <w:color w:val="000000" w:themeColor="text1"/>
              </w:rPr>
            </w:pPr>
            <w:r w:rsidRPr="00C51EC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Due Date</w:t>
            </w:r>
          </w:p>
        </w:tc>
      </w:tr>
      <w:tr w:rsidR="001B00F0" w:rsidRPr="00C51ECE" w14:paraId="37ADF772" w14:textId="77777777" w:rsidTr="00CB66AC">
        <w:trPr>
          <w:trHeight w:val="307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7F2553" w14:textId="01EEAD8E" w:rsidR="001B00F0" w:rsidRPr="00C51ECE" w:rsidRDefault="001B00F0" w:rsidP="001B00F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51ECE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628000" w14:textId="77777777" w:rsidR="00CD1FAA" w:rsidRDefault="00CD1FAA" w:rsidP="00CD1FAA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Risk analysis adaption: </w:t>
            </w:r>
          </w:p>
          <w:p w14:paraId="55FCFED4" w14:textId="5EC06D92" w:rsidR="001B00F0" w:rsidRDefault="00CD1FAA" w:rsidP="00CD1FAA">
            <w:pPr>
              <w:pStyle w:val="Kopfzeile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Change risk to direct event which has to be prevented ( eg. 1. Func. Req. to “collision”</w:t>
            </w:r>
            <w:r w:rsidR="00C8668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) </w:t>
            </w:r>
            <w:r w:rsidR="00C8668C" w:rsidRPr="00C8668C">
              <w:rPr>
                <w:rFonts w:ascii="Arial" w:hAnsi="Arial" w:cs="Arial"/>
                <w:color w:val="000000" w:themeColor="text1"/>
                <w:sz w:val="20"/>
                <w:szCs w:val="20"/>
              </w:rPr>
              <w:sym w:font="Wingdings" w:char="F0E0"/>
            </w:r>
            <w:r w:rsidR="00C8668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opposite of requirement</w:t>
            </w:r>
          </w:p>
          <w:p w14:paraId="17385F45" w14:textId="569B5BB8" w:rsidR="00CD1FAA" w:rsidRDefault="00C8668C" w:rsidP="00CD1FAA">
            <w:pPr>
              <w:pStyle w:val="Kopfzeile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Req. ADAS-SW-8 </w:t>
            </w:r>
            <w:r w:rsidRPr="00C8668C">
              <w:rPr>
                <w:rFonts w:ascii="Arial" w:hAnsi="Arial" w:cs="Arial"/>
                <w:color w:val="000000" w:themeColor="text1"/>
                <w:sz w:val="20"/>
                <w:szCs w:val="20"/>
              </w:rPr>
              <w:sym w:font="Wingdings" w:char="F0E0"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risk: not all areas are cleaned</w:t>
            </w:r>
          </w:p>
          <w:p w14:paraId="2C03BAF8" w14:textId="77777777" w:rsidR="006536EF" w:rsidRDefault="00C8668C" w:rsidP="00C8668C">
            <w:pPr>
              <w:pStyle w:val="Kopfzeile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Req. </w:t>
            </w:r>
            <w:r w:rsidRPr="00C8668C">
              <w:rPr>
                <w:rFonts w:ascii="Arial" w:hAnsi="Arial" w:cs="Arial"/>
                <w:color w:val="000000" w:themeColor="text1"/>
                <w:sz w:val="20"/>
                <w:szCs w:val="20"/>
              </w:rPr>
              <w:t>ADAS-SW-11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C8668C">
              <w:rPr>
                <w:rFonts w:ascii="Arial" w:hAnsi="Arial" w:cs="Arial"/>
                <w:color w:val="000000" w:themeColor="text1"/>
                <w:sz w:val="20"/>
                <w:szCs w:val="20"/>
              </w:rPr>
              <w:sym w:font="Wingdings" w:char="F0E0"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remove since not important</w:t>
            </w:r>
          </w:p>
          <w:p w14:paraId="4FE51524" w14:textId="77777777" w:rsidR="00C8668C" w:rsidRDefault="006536EF" w:rsidP="00C8668C">
            <w:pPr>
              <w:pStyle w:val="Kopfzeile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Req. </w:t>
            </w:r>
            <w:r w:rsidRPr="006536EF">
              <w:rPr>
                <w:rFonts w:ascii="Arial" w:hAnsi="Arial" w:cs="Arial"/>
                <w:color w:val="000000" w:themeColor="text1"/>
                <w:sz w:val="20"/>
                <w:szCs w:val="20"/>
              </w:rPr>
              <w:t>ADAS-HW-10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6536EF">
              <w:rPr>
                <w:rFonts w:ascii="Arial" w:hAnsi="Arial" w:cs="Arial"/>
                <w:color w:val="000000" w:themeColor="text1"/>
                <w:sz w:val="20"/>
                <w:szCs w:val="20"/>
              </w:rPr>
              <w:sym w:font="Wingdings" w:char="F0E0"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cross</w:t>
            </w:r>
            <w:r w:rsidR="00C8668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  <w:p w14:paraId="1BA98E64" w14:textId="170BD13B" w:rsidR="006536EF" w:rsidRPr="00CD1FAA" w:rsidRDefault="006536EF" w:rsidP="00C8668C">
            <w:pPr>
              <w:pStyle w:val="Kopfzeile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Req. </w:t>
            </w:r>
            <w:r w:rsidRPr="006536EF">
              <w:rPr>
                <w:rFonts w:ascii="Arial" w:hAnsi="Arial" w:cs="Arial"/>
                <w:color w:val="000000" w:themeColor="text1"/>
                <w:sz w:val="20"/>
                <w:szCs w:val="20"/>
              </w:rPr>
              <w:t>ADAS-HW-1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1 </w:t>
            </w:r>
            <w:r w:rsidRPr="006536EF">
              <w:rPr>
                <w:rFonts w:ascii="Arial" w:hAnsi="Arial" w:cs="Arial"/>
                <w:color w:val="000000" w:themeColor="text1"/>
                <w:sz w:val="20"/>
                <w:szCs w:val="20"/>
              </w:rPr>
              <w:sym w:font="Wingdings" w:char="F0E0"/>
            </w:r>
            <w:r w:rsidR="0077736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risk: stop in 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C8432E" w14:textId="223CC056" w:rsidR="001B00F0" w:rsidRPr="00C51ECE" w:rsidRDefault="00CD1FAA" w:rsidP="00CD1FAA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JuMu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C62608" w14:textId="207405D3" w:rsidR="00CB66AC" w:rsidRPr="00C51ECE" w:rsidRDefault="00023729" w:rsidP="00023729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30.11.</w:t>
            </w:r>
          </w:p>
        </w:tc>
      </w:tr>
      <w:tr w:rsidR="001B00F0" w:rsidRPr="00C51ECE" w14:paraId="1248F3F6" w14:textId="77777777" w:rsidTr="00CB66AC">
        <w:trPr>
          <w:trHeight w:val="307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3B4C85" w14:textId="79D55BB6" w:rsidR="001B00F0" w:rsidRPr="00C51ECE" w:rsidRDefault="001B00F0" w:rsidP="001B00F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51ECE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FA9187" w14:textId="53BDFBA6" w:rsidR="001B00F0" w:rsidRPr="00C51ECE" w:rsidRDefault="000F6D4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Estimate calculation 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ADBBF6" w14:textId="3A6BEFE3" w:rsidR="001B00F0" w:rsidRPr="00C51ECE" w:rsidRDefault="000F6D41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All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10B6FD" w14:textId="59DEB679" w:rsidR="001B00F0" w:rsidRPr="00C51ECE" w:rsidRDefault="000F6D41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7.12.</w:t>
            </w:r>
          </w:p>
        </w:tc>
      </w:tr>
      <w:tr w:rsidR="0077736C" w:rsidRPr="00C51ECE" w14:paraId="5F6C4E6E" w14:textId="77777777" w:rsidTr="00CB66AC">
        <w:trPr>
          <w:trHeight w:val="307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EF28BE" w14:textId="5909CCB1" w:rsidR="0077736C" w:rsidRPr="00C51ECE" w:rsidRDefault="0077736C" w:rsidP="001B00F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FAEE46" w14:textId="38E2CD97" w:rsidR="0077736C" w:rsidRDefault="0077736C" w:rsidP="00E217D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Get </w:t>
            </w:r>
            <w:r w:rsidR="00E217D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shielded RS232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cable for laser</w:t>
            </w:r>
            <w:r w:rsidRPr="0077736C">
              <w:rPr>
                <w:rFonts w:ascii="Arial" w:hAnsi="Arial" w:cs="Arial"/>
                <w:color w:val="000000" w:themeColor="text1"/>
                <w:sz w:val="20"/>
                <w:szCs w:val="20"/>
              </w:rPr>
              <w:sym w:font="Wingdings" w:char="F0E0"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arduino connection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93A077" w14:textId="538EA170" w:rsidR="0077736C" w:rsidRDefault="0077736C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HaBa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7FAF14" w14:textId="21D437F5" w:rsidR="0077736C" w:rsidRDefault="0077736C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7.12.</w:t>
            </w:r>
          </w:p>
        </w:tc>
      </w:tr>
      <w:tr w:rsidR="00E217D5" w:rsidRPr="00C51ECE" w14:paraId="31D4D054" w14:textId="77777777" w:rsidTr="00CB66AC">
        <w:trPr>
          <w:trHeight w:val="307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BD223A" w14:textId="4C4901C7" w:rsidR="00E217D5" w:rsidRDefault="00E217D5" w:rsidP="001B00F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D71803" w14:textId="27D61246" w:rsidR="00E217D5" w:rsidRDefault="00E217D5" w:rsidP="00E217D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Build dedicated development boards for laser, motor etc.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C0F831" w14:textId="5A87DF3F" w:rsidR="00E217D5" w:rsidRDefault="00E217D5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All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FE461F" w14:textId="298C493B" w:rsidR="00E217D5" w:rsidRDefault="00E217D5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31.12.</w:t>
            </w:r>
          </w:p>
        </w:tc>
      </w:tr>
    </w:tbl>
    <w:p w14:paraId="13C3D526" w14:textId="77777777" w:rsidR="00BC3248" w:rsidRPr="00C51ECE" w:rsidRDefault="00BC3248">
      <w:pPr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W w:w="5000" w:type="pct"/>
        <w:tblInd w:w="-5" w:type="dxa"/>
        <w:tblLayout w:type="fixed"/>
        <w:tblLook w:val="0000" w:firstRow="0" w:lastRow="0" w:firstColumn="0" w:lastColumn="0" w:noHBand="0" w:noVBand="0"/>
      </w:tblPr>
      <w:tblGrid>
        <w:gridCol w:w="8038"/>
        <w:gridCol w:w="1204"/>
      </w:tblGrid>
      <w:tr w:rsidR="006D76C1" w:rsidRPr="00C51ECE" w14:paraId="31349968" w14:textId="22B07BF7" w:rsidTr="00914B2D">
        <w:trPr>
          <w:tblHeader/>
        </w:trPr>
        <w:tc>
          <w:tcPr>
            <w:tcW w:w="8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AD4CFCC" w14:textId="2235B182" w:rsidR="006D76C1" w:rsidRPr="00C51ECE" w:rsidRDefault="006D76C1">
            <w:pPr>
              <w:rPr>
                <w:color w:val="000000" w:themeColor="text1"/>
              </w:rPr>
            </w:pPr>
            <w:r w:rsidRPr="00C51EC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Agenda:</w:t>
            </w:r>
            <w:r w:rsidRPr="00C51EC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(What, Why, Impacts)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7907830" w14:textId="27006591" w:rsidR="006D76C1" w:rsidRPr="00C51ECE" w:rsidRDefault="006D76C1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51EC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Action</w:t>
            </w:r>
          </w:p>
        </w:tc>
      </w:tr>
      <w:tr w:rsidR="006D76C1" w:rsidRPr="00C51ECE" w14:paraId="6AE05635" w14:textId="2C5FB1E4" w:rsidTr="00914B2D">
        <w:tc>
          <w:tcPr>
            <w:tcW w:w="8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E6CEE9" w14:textId="2D32B2D0" w:rsidR="006D76C1" w:rsidRPr="006536EF" w:rsidRDefault="00FC5780" w:rsidP="006536EF">
            <w:pPr>
              <w:pStyle w:val="Kopfzeile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Risk Analysis (30 min)</w:t>
            </w:r>
            <w:r w:rsidR="006536E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:</w:t>
            </w:r>
            <w:r w:rsidR="006536E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br/>
            </w:r>
            <w:r w:rsidR="00B37FA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Small adaptions required; </w:t>
            </w:r>
            <w:r w:rsidR="006536EF" w:rsidRPr="00B37FA6">
              <w:rPr>
                <w:rFonts w:ascii="Arial" w:hAnsi="Arial" w:cs="Arial"/>
                <w:color w:val="000000" w:themeColor="text1"/>
                <w:sz w:val="20"/>
                <w:szCs w:val="20"/>
              </w:rPr>
              <w:t>Add another column for action which pr</w:t>
            </w:r>
            <w:r w:rsidR="00B37FA6" w:rsidRPr="00B37FA6">
              <w:rPr>
                <w:rFonts w:ascii="Arial" w:hAnsi="Arial" w:cs="Arial"/>
                <w:color w:val="000000" w:themeColor="text1"/>
                <w:sz w:val="20"/>
                <w:szCs w:val="20"/>
              </w:rPr>
              <w:t>events risk (for risk value &gt; 0.75)</w:t>
            </w:r>
            <w:r w:rsidR="00B37FA6">
              <w:rPr>
                <w:rFonts w:ascii="Arial" w:hAnsi="Arial" w:cs="Arial"/>
                <w:color w:val="000000" w:themeColor="text1"/>
                <w:sz w:val="20"/>
                <w:szCs w:val="20"/>
              </w:rPr>
              <w:t>;</w:t>
            </w:r>
          </w:p>
          <w:p w14:paraId="6C50C606" w14:textId="77777777" w:rsidR="006D76C1" w:rsidRDefault="006D76C1" w:rsidP="006D76C1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15EAD38" w14:textId="22C1D436" w:rsidR="006D76C1" w:rsidRPr="00C51ECE" w:rsidRDefault="00FC5780" w:rsidP="006D76C1">
            <w:pPr>
              <w:pStyle w:val="Kopfzeile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Drive unit feedback control (</w:t>
            </w:r>
            <w:r w:rsidR="00187853">
              <w:rPr>
                <w:rFonts w:ascii="Arial" w:hAnsi="Arial" w:cs="Arial"/>
                <w:b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min)</w:t>
            </w:r>
          </w:p>
          <w:p w14:paraId="2827FAB6" w14:textId="6FD6C7AF" w:rsidR="006D76C1" w:rsidRDefault="00023729" w:rsidP="006D76C1">
            <w:pPr>
              <w:pStyle w:val="Kopfzeile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Approved by PrLi</w:t>
            </w:r>
          </w:p>
          <w:p w14:paraId="1DC82C19" w14:textId="23506E43" w:rsidR="00C77A71" w:rsidRPr="00C51ECE" w:rsidRDefault="00C77A71" w:rsidP="006D76C1">
            <w:pPr>
              <w:pStyle w:val="Kopfzeile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Test Cases </w:t>
            </w:r>
          </w:p>
          <w:p w14:paraId="48412B0E" w14:textId="77777777" w:rsidR="006D76C1" w:rsidRDefault="006D76C1" w:rsidP="006D76C1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205F7715" w14:textId="440488FB" w:rsidR="00FC5780" w:rsidRPr="00C51ECE" w:rsidRDefault="00FC5780" w:rsidP="00FC5780">
            <w:pPr>
              <w:pStyle w:val="Kopfzeile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PLS communication (</w:t>
            </w:r>
            <w:r w:rsidR="00632745">
              <w:rPr>
                <w:rFonts w:ascii="Arial" w:hAnsi="Arial" w:cs="Arial"/>
                <w:b/>
                <w:color w:val="000000"/>
                <w:sz w:val="20"/>
                <w:szCs w:val="20"/>
              </w:rPr>
              <w:t>10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min)</w:t>
            </w:r>
          </w:p>
          <w:p w14:paraId="0968298A" w14:textId="29ACA1F3" w:rsidR="00FC5780" w:rsidRDefault="0077736C" w:rsidP="00FC5780">
            <w:pPr>
              <w:pStyle w:val="Kopfzeile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Software architecture a</w:t>
            </w:r>
            <w:r w:rsidR="000F6D41">
              <w:rPr>
                <w:rFonts w:ascii="Arial" w:hAnsi="Arial" w:cs="Arial"/>
                <w:color w:val="000000"/>
                <w:sz w:val="20"/>
                <w:szCs w:val="20"/>
              </w:rPr>
              <w:t>pproved by PrLi</w:t>
            </w:r>
          </w:p>
          <w:p w14:paraId="5ECDB8A6" w14:textId="51A51479" w:rsidR="0077736C" w:rsidRPr="00C51ECE" w:rsidRDefault="00E217D5" w:rsidP="00FC5780">
            <w:pPr>
              <w:pStyle w:val="Kopfzeile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Cable </w:t>
            </w:r>
            <w:r w:rsidR="0077736C">
              <w:rPr>
                <w:rFonts w:ascii="Arial" w:hAnsi="Arial" w:cs="Arial"/>
                <w:color w:val="000000"/>
                <w:sz w:val="20"/>
                <w:szCs w:val="20"/>
              </w:rPr>
              <w:t>for connection between laser and arduino (with shielding)</w:t>
            </w:r>
          </w:p>
          <w:p w14:paraId="2521E51E" w14:textId="77777777" w:rsidR="00FC5780" w:rsidRDefault="00FC5780" w:rsidP="006D76C1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319AE203" w14:textId="77777777" w:rsidR="00FC5780" w:rsidRPr="00C51ECE" w:rsidRDefault="00FC5780" w:rsidP="00FC5780">
            <w:pPr>
              <w:pStyle w:val="Kopfzeile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Electrical Schematic (10 min)</w:t>
            </w:r>
          </w:p>
          <w:p w14:paraId="1DDD5EFD" w14:textId="5CDF7C7C" w:rsidR="00FC5780" w:rsidRPr="00C51ECE" w:rsidRDefault="0077736C" w:rsidP="00FC5780">
            <w:pPr>
              <w:pStyle w:val="Kopfzeile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Approved by PrLi</w:t>
            </w:r>
          </w:p>
          <w:p w14:paraId="13C1CACA" w14:textId="77777777" w:rsidR="006D76C1" w:rsidRPr="00C51ECE" w:rsidRDefault="006D76C1" w:rsidP="006D76C1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52463807" w14:textId="77777777" w:rsidR="006D76C1" w:rsidRPr="00C51ECE" w:rsidRDefault="006D76C1" w:rsidP="00914B2D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77EC9" w14:textId="77777777" w:rsidR="0077736C" w:rsidRDefault="0077736C" w:rsidP="006D76C1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40E7401D" w14:textId="77777777" w:rsidR="006D76C1" w:rsidRDefault="000F6D41" w:rsidP="006D76C1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  <w:p w14:paraId="02937DD8" w14:textId="77777777" w:rsidR="000F6D41" w:rsidRDefault="000F6D41" w:rsidP="006D76C1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6F4F6AC2" w14:textId="77777777" w:rsidR="000F6D41" w:rsidRDefault="000F6D41" w:rsidP="006D76C1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54BF8386" w14:textId="77777777" w:rsidR="000F6D41" w:rsidRDefault="000F6D41" w:rsidP="006D76C1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1AC1A097" w14:textId="77777777" w:rsidR="000F6D41" w:rsidRDefault="000F6D41" w:rsidP="006D76C1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113A7EAD" w14:textId="77777777" w:rsidR="000F6D41" w:rsidRDefault="000F6D41" w:rsidP="006D76C1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C1A60B5" w14:textId="77777777" w:rsidR="000F6D41" w:rsidRDefault="000F6D41" w:rsidP="006D76C1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6BD3E499" w14:textId="3B667357" w:rsidR="000F6D41" w:rsidRDefault="000F6D41" w:rsidP="006D76C1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  <w:p w14:paraId="3AF5BD97" w14:textId="26EA3D5A" w:rsidR="000F6D41" w:rsidRDefault="0077736C" w:rsidP="006D76C1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  <w:p w14:paraId="6E38333E" w14:textId="5FA2B623" w:rsidR="000F6D41" w:rsidRPr="00C51ECE" w:rsidRDefault="00C77A71" w:rsidP="006D76C1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  <w:bookmarkStart w:id="0" w:name="_GoBack"/>
            <w:bookmarkEnd w:id="0"/>
          </w:p>
        </w:tc>
      </w:tr>
    </w:tbl>
    <w:p w14:paraId="014A541C" w14:textId="75AF9429" w:rsidR="00370321" w:rsidRDefault="00370321">
      <w:pPr>
        <w:rPr>
          <w:color w:val="000000" w:themeColor="text1"/>
        </w:rPr>
      </w:pPr>
    </w:p>
    <w:p w14:paraId="2CC4D423" w14:textId="2AAF290A" w:rsidR="008671BB" w:rsidRPr="00C51ECE" w:rsidRDefault="008671BB">
      <w:pPr>
        <w:rPr>
          <w:color w:val="000000" w:themeColor="text1"/>
        </w:rPr>
      </w:pPr>
      <w:r w:rsidRPr="008671BB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</w:t>
      </w:r>
      <w:r w:rsidRPr="008671BB">
        <w:rPr>
          <w:rFonts w:ascii="Arial" w:hAnsi="Arial"/>
          <w:color w:val="000000" w:themeColor="text1"/>
        </w:rPr>
        <w:t>Next meeting: 10.12.2018 at 8:00 in Z1090</w:t>
      </w:r>
    </w:p>
    <w:sectPr w:rsidR="008671BB" w:rsidRPr="00C51ECE" w:rsidSect="008B550C">
      <w:headerReference w:type="default" r:id="rId8"/>
      <w:footerReference w:type="default" r:id="rId9"/>
      <w:pgSz w:w="11906" w:h="16838" w:code="9"/>
      <w:pgMar w:top="720" w:right="1440" w:bottom="720" w:left="1440" w:header="432" w:footer="432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340543" w14:textId="77777777" w:rsidR="00870448" w:rsidRDefault="00870448">
      <w:r>
        <w:separator/>
      </w:r>
    </w:p>
  </w:endnote>
  <w:endnote w:type="continuationSeparator" w:id="0">
    <w:p w14:paraId="5328638E" w14:textId="77777777" w:rsidR="00870448" w:rsidRDefault="00870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FC4927" w14:textId="76E445D5" w:rsidR="00870448" w:rsidRDefault="00870448">
    <w:pPr>
      <w:pStyle w:val="Fuzeile"/>
      <w:pBdr>
        <w:top w:val="single" w:sz="20" w:space="2" w:color="000000"/>
      </w:pBdr>
      <w:tabs>
        <w:tab w:val="clear" w:pos="4320"/>
        <w:tab w:val="clear" w:pos="8640"/>
        <w:tab w:val="center" w:pos="4680"/>
        <w:tab w:val="right" w:pos="9360"/>
      </w:tabs>
      <w:jc w:val="center"/>
      <w:rPr>
        <w:rFonts w:ascii="Arial" w:hAnsi="Arial" w:cs="Arial"/>
        <w:i/>
        <w:color w:val="0000FF"/>
        <w:sz w:val="18"/>
        <w:szCs w:val="18"/>
      </w:rPr>
    </w:pPr>
    <w:r>
      <w:rPr>
        <w:rFonts w:ascii="Arial" w:hAnsi="Arial" w:cs="Arial"/>
        <w:b/>
        <w:sz w:val="18"/>
        <w:szCs w:val="18"/>
      </w:rPr>
      <w:t>MoM Template Version:</w:t>
    </w:r>
    <w:r>
      <w:rPr>
        <w:rFonts w:ascii="Arial" w:hAnsi="Arial" w:cs="Arial"/>
        <w:sz w:val="18"/>
        <w:szCs w:val="18"/>
      </w:rPr>
      <w:t xml:space="preserve"> 26.10.2018</w:t>
    </w:r>
    <w:r>
      <w:rPr>
        <w:rFonts w:ascii="Arial" w:hAnsi="Arial" w:cs="Arial"/>
        <w:b/>
        <w:sz w:val="18"/>
        <w:szCs w:val="18"/>
      </w:rPr>
      <w:tab/>
    </w:r>
    <w:r>
      <w:rPr>
        <w:rFonts w:ascii="Arial" w:hAnsi="Arial" w:cs="Arial"/>
        <w:b/>
        <w:sz w:val="18"/>
        <w:szCs w:val="18"/>
      </w:rPr>
      <w:tab/>
    </w:r>
    <w:r>
      <w:rPr>
        <w:rFonts w:ascii="Arial" w:hAnsi="Arial" w:cs="Arial"/>
        <w:bCs/>
        <w:sz w:val="18"/>
        <w:szCs w:val="18"/>
      </w:rPr>
      <w:t>Page</w:t>
    </w:r>
    <w:r>
      <w:rPr>
        <w:rFonts w:ascii="Arial" w:hAnsi="Arial" w:cs="Arial"/>
        <w:b/>
        <w:sz w:val="18"/>
        <w:szCs w:val="18"/>
      </w:rPr>
      <w:t xml:space="preserve"> </w:t>
    </w:r>
    <w:r>
      <w:rPr>
        <w:rStyle w:val="Seitenzahl"/>
        <w:rFonts w:cs="Arial"/>
        <w:sz w:val="18"/>
        <w:szCs w:val="18"/>
      </w:rPr>
      <w:fldChar w:fldCharType="begin"/>
    </w:r>
    <w:r>
      <w:rPr>
        <w:rStyle w:val="Seitenzahl"/>
        <w:rFonts w:cs="Arial"/>
        <w:sz w:val="18"/>
        <w:szCs w:val="18"/>
      </w:rPr>
      <w:instrText xml:space="preserve"> PAGE </w:instrText>
    </w:r>
    <w:r>
      <w:rPr>
        <w:rStyle w:val="Seitenzahl"/>
        <w:rFonts w:cs="Arial"/>
        <w:sz w:val="18"/>
        <w:szCs w:val="18"/>
      </w:rPr>
      <w:fldChar w:fldCharType="separate"/>
    </w:r>
    <w:r w:rsidR="00C77A71">
      <w:rPr>
        <w:rStyle w:val="Seitenzahl"/>
        <w:rFonts w:cs="Arial"/>
        <w:noProof/>
        <w:sz w:val="18"/>
        <w:szCs w:val="18"/>
      </w:rPr>
      <w:t>1</w:t>
    </w:r>
    <w:r>
      <w:rPr>
        <w:rStyle w:val="Seitenzahl"/>
        <w:rFonts w:cs="Arial"/>
        <w:sz w:val="18"/>
        <w:szCs w:val="18"/>
      </w:rPr>
      <w:fldChar w:fldCharType="end"/>
    </w:r>
    <w:r>
      <w:rPr>
        <w:rStyle w:val="Seitenzahl"/>
        <w:rFonts w:ascii="Arial" w:hAnsi="Arial" w:cs="Arial"/>
        <w:sz w:val="18"/>
        <w:szCs w:val="18"/>
      </w:rPr>
      <w:t xml:space="preserve"> of </w:t>
    </w:r>
    <w:r>
      <w:rPr>
        <w:rStyle w:val="Seitenzahl"/>
        <w:rFonts w:cs="Arial"/>
        <w:sz w:val="18"/>
        <w:szCs w:val="18"/>
      </w:rPr>
      <w:fldChar w:fldCharType="begin"/>
    </w:r>
    <w:r>
      <w:rPr>
        <w:rStyle w:val="Seitenzahl"/>
        <w:rFonts w:cs="Arial"/>
        <w:sz w:val="18"/>
        <w:szCs w:val="18"/>
      </w:rPr>
      <w:instrText xml:space="preserve"> NUMPAGES \*Arabic </w:instrText>
    </w:r>
    <w:r>
      <w:rPr>
        <w:rStyle w:val="Seitenzahl"/>
        <w:rFonts w:cs="Arial"/>
        <w:sz w:val="18"/>
        <w:szCs w:val="18"/>
      </w:rPr>
      <w:fldChar w:fldCharType="separate"/>
    </w:r>
    <w:r w:rsidR="00C77A71">
      <w:rPr>
        <w:rStyle w:val="Seitenzahl"/>
        <w:rFonts w:cs="Arial"/>
        <w:noProof/>
        <w:sz w:val="18"/>
        <w:szCs w:val="18"/>
      </w:rPr>
      <w:t>1</w:t>
    </w:r>
    <w:r>
      <w:rPr>
        <w:rStyle w:val="Seitenzahl"/>
        <w:rFonts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163EB6" w14:textId="77777777" w:rsidR="00870448" w:rsidRDefault="00870448">
      <w:r>
        <w:separator/>
      </w:r>
    </w:p>
  </w:footnote>
  <w:footnote w:type="continuationSeparator" w:id="0">
    <w:p w14:paraId="36635858" w14:textId="77777777" w:rsidR="00870448" w:rsidRDefault="008704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72" w:type="dxa"/>
      <w:tblLayout w:type="fixed"/>
      <w:tblLook w:val="0000" w:firstRow="0" w:lastRow="0" w:firstColumn="0" w:lastColumn="0" w:noHBand="0" w:noVBand="0"/>
    </w:tblPr>
    <w:tblGrid>
      <w:gridCol w:w="7797"/>
      <w:gridCol w:w="1275"/>
    </w:tblGrid>
    <w:tr w:rsidR="00870448" w14:paraId="67FA258D" w14:textId="77777777" w:rsidTr="008B550C">
      <w:trPr>
        <w:trHeight w:val="1018"/>
      </w:trPr>
      <w:tc>
        <w:tcPr>
          <w:tcW w:w="7797" w:type="dxa"/>
          <w:tcBorders>
            <w:bottom w:val="double" w:sz="20" w:space="0" w:color="000000"/>
          </w:tcBorders>
          <w:shd w:val="clear" w:color="auto" w:fill="auto"/>
          <w:vAlign w:val="bottom"/>
        </w:tcPr>
        <w:p w14:paraId="193F8A81" w14:textId="0AA7FF2E" w:rsidR="00870448" w:rsidRDefault="00870448">
          <w:pPr>
            <w:pStyle w:val="Kopfzeile"/>
            <w:rPr>
              <w:rFonts w:ascii="Arial" w:hAnsi="Arial" w:cs="Arial"/>
            </w:rPr>
          </w:pPr>
          <w:r w:rsidRPr="00CB7FAA">
            <w:rPr>
              <w:rFonts w:ascii="Arial" w:hAnsi="Arial" w:cs="Arial"/>
              <w:b/>
              <w:color w:val="000000" w:themeColor="text1"/>
              <w:sz w:val="36"/>
              <w:szCs w:val="48"/>
            </w:rPr>
            <w:t>Advanced Driver Assisted System</w:t>
          </w:r>
          <w:r>
            <w:rPr>
              <w:rFonts w:ascii="Arial" w:hAnsi="Arial" w:cs="Arial"/>
              <w:b/>
              <w:color w:val="000000" w:themeColor="text1"/>
              <w:sz w:val="36"/>
              <w:szCs w:val="48"/>
            </w:rPr>
            <w:t xml:space="preserve"> </w:t>
          </w:r>
          <w:r w:rsidRPr="00CB7FAA">
            <w:rPr>
              <w:rFonts w:ascii="Arial" w:hAnsi="Arial" w:cs="Arial"/>
              <w:b/>
              <w:color w:val="000000" w:themeColor="text1"/>
              <w:sz w:val="36"/>
              <w:szCs w:val="48"/>
            </w:rPr>
            <w:t>(ADAS)</w:t>
          </w:r>
          <w:r>
            <w:rPr>
              <w:rFonts w:ascii="Arial" w:hAnsi="Arial" w:cs="Arial"/>
              <w:b/>
              <w:sz w:val="48"/>
              <w:szCs w:val="48"/>
            </w:rPr>
            <w:br/>
            <w:t>Meeting Minutes</w:t>
          </w:r>
        </w:p>
      </w:tc>
      <w:tc>
        <w:tcPr>
          <w:tcW w:w="1275" w:type="dxa"/>
          <w:tcBorders>
            <w:bottom w:val="double" w:sz="20" w:space="0" w:color="000000"/>
          </w:tcBorders>
          <w:shd w:val="clear" w:color="auto" w:fill="auto"/>
        </w:tcPr>
        <w:p w14:paraId="35B1258B" w14:textId="77777777" w:rsidR="00870448" w:rsidRDefault="00870448" w:rsidP="008B550C">
          <w:pPr>
            <w:pStyle w:val="Kopfzeile"/>
            <w:tabs>
              <w:tab w:val="left" w:pos="455"/>
            </w:tabs>
            <w:jc w:val="center"/>
            <w:rPr>
              <w:rFonts w:ascii="Arial" w:hAnsi="Arial" w:cs="Arial"/>
            </w:rPr>
          </w:pPr>
        </w:p>
      </w:tc>
    </w:tr>
  </w:tbl>
  <w:p w14:paraId="027F8D2F" w14:textId="77777777" w:rsidR="00870448" w:rsidRDefault="00870448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  <w:color w:val="0000FF"/>
      </w:rPr>
    </w:lvl>
  </w:abstractNum>
  <w:abstractNum w:abstractNumId="1">
    <w:nsid w:val="00000002"/>
    <w:multiLevelType w:val="singleLevel"/>
    <w:tmpl w:val="00000002"/>
    <w:name w:val="WW8Num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2">
    <w:nsid w:val="00000003"/>
    <w:multiLevelType w:val="multilevel"/>
    <w:tmpl w:val="00000003"/>
    <w:name w:val="WW8Num9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ascii="Arial" w:hAnsi="Arial" w:cs="Arial" w:hint="default"/>
        <w:i/>
        <w:iCs/>
        <w:color w:val="0000F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092C00F5"/>
    <w:multiLevelType w:val="hybridMultilevel"/>
    <w:tmpl w:val="B064A2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7D14EC"/>
    <w:multiLevelType w:val="hybridMultilevel"/>
    <w:tmpl w:val="CC72C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FAA"/>
    <w:rsid w:val="00023729"/>
    <w:rsid w:val="000F6D41"/>
    <w:rsid w:val="00144582"/>
    <w:rsid w:val="00185B84"/>
    <w:rsid w:val="00187853"/>
    <w:rsid w:val="001B00F0"/>
    <w:rsid w:val="00370321"/>
    <w:rsid w:val="004B1297"/>
    <w:rsid w:val="004B79BE"/>
    <w:rsid w:val="00632745"/>
    <w:rsid w:val="006536EF"/>
    <w:rsid w:val="006D76C1"/>
    <w:rsid w:val="0077736C"/>
    <w:rsid w:val="00797F4D"/>
    <w:rsid w:val="007C1916"/>
    <w:rsid w:val="007D3943"/>
    <w:rsid w:val="007E6BF2"/>
    <w:rsid w:val="008671BB"/>
    <w:rsid w:val="00870448"/>
    <w:rsid w:val="00897F72"/>
    <w:rsid w:val="008B550C"/>
    <w:rsid w:val="008B6C13"/>
    <w:rsid w:val="008C0F9A"/>
    <w:rsid w:val="008D7133"/>
    <w:rsid w:val="00914B2D"/>
    <w:rsid w:val="00966538"/>
    <w:rsid w:val="00A76BEF"/>
    <w:rsid w:val="00AD7767"/>
    <w:rsid w:val="00AF5D2E"/>
    <w:rsid w:val="00B37FA6"/>
    <w:rsid w:val="00BC3248"/>
    <w:rsid w:val="00C51ECE"/>
    <w:rsid w:val="00C77A71"/>
    <w:rsid w:val="00C8668C"/>
    <w:rsid w:val="00CB66AC"/>
    <w:rsid w:val="00CB7FAA"/>
    <w:rsid w:val="00CC2D83"/>
    <w:rsid w:val="00CD1FAA"/>
    <w:rsid w:val="00CF0891"/>
    <w:rsid w:val="00D66791"/>
    <w:rsid w:val="00E217D5"/>
    <w:rsid w:val="00EC686D"/>
    <w:rsid w:val="00F476D4"/>
    <w:rsid w:val="00FC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6BD073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uppressAutoHyphens/>
    </w:pPr>
    <w:rPr>
      <w:sz w:val="24"/>
      <w:szCs w:val="24"/>
      <w:lang w:val="en-US" w:eastAsia="ar-SA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2z0">
    <w:name w:val="WW8Num2z0"/>
    <w:rPr>
      <w:rFonts w:ascii="Wingdings" w:hAnsi="Wingdings" w:cs="Wingdings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Arial" w:hAnsi="Arial" w:cs="Arial"/>
      <w:color w:val="0000FF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0">
    <w:name w:val="WW8Num5z0"/>
    <w:rPr>
      <w:rFonts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5z4">
    <w:name w:val="WW8Num5z4"/>
    <w:rPr>
      <w:rFonts w:ascii="Courier New" w:hAnsi="Courier New" w:cs="Courier New" w:hint="default"/>
    </w:rPr>
  </w:style>
  <w:style w:type="character" w:customStyle="1" w:styleId="WW8Num6z0">
    <w:name w:val="WW8Num6z0"/>
    <w:rPr>
      <w:rFonts w:ascii="Wingdings" w:hAnsi="Wingdings" w:cs="Wingdings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ascii="Wingdings" w:hAnsi="Wingdings" w:cs="Wingdings" w:hint="default"/>
    </w:rPr>
  </w:style>
  <w:style w:type="character" w:customStyle="1" w:styleId="WW8Num8z1">
    <w:name w:val="WW8Num8z1"/>
    <w:rPr>
      <w:rFonts w:ascii="Symbol" w:hAnsi="Symbol" w:cs="Symbol" w:hint="default"/>
    </w:rPr>
  </w:style>
  <w:style w:type="character" w:customStyle="1" w:styleId="WW8Num8z4">
    <w:name w:val="WW8Num8z4"/>
    <w:rPr>
      <w:rFonts w:ascii="Courier New" w:hAnsi="Courier New" w:cs="Courier New" w:hint="default"/>
    </w:rPr>
  </w:style>
  <w:style w:type="character" w:customStyle="1" w:styleId="WW8Num9z0">
    <w:name w:val="WW8Num9z0"/>
    <w:rPr>
      <w:rFonts w:ascii="Arial" w:hAnsi="Arial" w:cs="Arial" w:hint="default"/>
      <w:i/>
      <w:iCs/>
      <w:color w:val="0000FF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hint="default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styleId="Seitenzahl">
    <w:name w:val="page number"/>
    <w:basedOn w:val="Absatzstandardschriftart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Kopfzeile">
    <w:name w:val="header"/>
    <w:basedOn w:val="Standard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pPr>
      <w:tabs>
        <w:tab w:val="center" w:pos="4320"/>
        <w:tab w:val="right" w:pos="8640"/>
      </w:tabs>
    </w:pPr>
  </w:style>
  <w:style w:type="paragraph" w:styleId="Textkrpereinzug">
    <w:name w:val="Body Text Indent"/>
    <w:basedOn w:val="Standard"/>
    <w:pPr>
      <w:ind w:left="720"/>
    </w:pPr>
    <w:rPr>
      <w:rFonts w:ascii="Bookman Old Style" w:hAnsi="Bookman Old Style" w:cs="Bookman Old Style"/>
      <w:sz w:val="20"/>
      <w:szCs w:val="20"/>
    </w:rPr>
  </w:style>
  <w:style w:type="paragraph" w:styleId="Textkrper3">
    <w:name w:val="Body Text 3"/>
    <w:basedOn w:val="Standard"/>
    <w:rPr>
      <w:rFonts w:ascii="Arial" w:hAnsi="Arial" w:cs="Arial"/>
      <w:sz w:val="16"/>
      <w:szCs w:val="20"/>
    </w:rPr>
  </w:style>
  <w:style w:type="paragraph" w:customStyle="1" w:styleId="MinutesHeading1">
    <w:name w:val="Minutes Heading1"/>
    <w:basedOn w:val="Standard"/>
    <w:rPr>
      <w:rFonts w:ascii="Arial" w:hAnsi="Arial" w:cs="Arial"/>
      <w:b/>
      <w:sz w:val="22"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uppressAutoHyphens/>
    </w:pPr>
    <w:rPr>
      <w:sz w:val="24"/>
      <w:szCs w:val="24"/>
      <w:lang w:val="en-US" w:eastAsia="ar-SA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2z0">
    <w:name w:val="WW8Num2z0"/>
    <w:rPr>
      <w:rFonts w:ascii="Wingdings" w:hAnsi="Wingdings" w:cs="Wingdings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Arial" w:hAnsi="Arial" w:cs="Arial"/>
      <w:color w:val="0000FF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0">
    <w:name w:val="WW8Num5z0"/>
    <w:rPr>
      <w:rFonts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5z4">
    <w:name w:val="WW8Num5z4"/>
    <w:rPr>
      <w:rFonts w:ascii="Courier New" w:hAnsi="Courier New" w:cs="Courier New" w:hint="default"/>
    </w:rPr>
  </w:style>
  <w:style w:type="character" w:customStyle="1" w:styleId="WW8Num6z0">
    <w:name w:val="WW8Num6z0"/>
    <w:rPr>
      <w:rFonts w:ascii="Wingdings" w:hAnsi="Wingdings" w:cs="Wingdings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ascii="Wingdings" w:hAnsi="Wingdings" w:cs="Wingdings" w:hint="default"/>
    </w:rPr>
  </w:style>
  <w:style w:type="character" w:customStyle="1" w:styleId="WW8Num8z1">
    <w:name w:val="WW8Num8z1"/>
    <w:rPr>
      <w:rFonts w:ascii="Symbol" w:hAnsi="Symbol" w:cs="Symbol" w:hint="default"/>
    </w:rPr>
  </w:style>
  <w:style w:type="character" w:customStyle="1" w:styleId="WW8Num8z4">
    <w:name w:val="WW8Num8z4"/>
    <w:rPr>
      <w:rFonts w:ascii="Courier New" w:hAnsi="Courier New" w:cs="Courier New" w:hint="default"/>
    </w:rPr>
  </w:style>
  <w:style w:type="character" w:customStyle="1" w:styleId="WW8Num9z0">
    <w:name w:val="WW8Num9z0"/>
    <w:rPr>
      <w:rFonts w:ascii="Arial" w:hAnsi="Arial" w:cs="Arial" w:hint="default"/>
      <w:i/>
      <w:iCs/>
      <w:color w:val="0000FF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hint="default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styleId="Seitenzahl">
    <w:name w:val="page number"/>
    <w:basedOn w:val="Absatzstandardschriftart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Kopfzeile">
    <w:name w:val="header"/>
    <w:basedOn w:val="Standard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pPr>
      <w:tabs>
        <w:tab w:val="center" w:pos="4320"/>
        <w:tab w:val="right" w:pos="8640"/>
      </w:tabs>
    </w:pPr>
  </w:style>
  <w:style w:type="paragraph" w:styleId="Textkrpereinzug">
    <w:name w:val="Body Text Indent"/>
    <w:basedOn w:val="Standard"/>
    <w:pPr>
      <w:ind w:left="720"/>
    </w:pPr>
    <w:rPr>
      <w:rFonts w:ascii="Bookman Old Style" w:hAnsi="Bookman Old Style" w:cs="Bookman Old Style"/>
      <w:sz w:val="20"/>
      <w:szCs w:val="20"/>
    </w:rPr>
  </w:style>
  <w:style w:type="paragraph" w:styleId="Textkrper3">
    <w:name w:val="Body Text 3"/>
    <w:basedOn w:val="Standard"/>
    <w:rPr>
      <w:rFonts w:ascii="Arial" w:hAnsi="Arial" w:cs="Arial"/>
      <w:sz w:val="16"/>
      <w:szCs w:val="20"/>
    </w:rPr>
  </w:style>
  <w:style w:type="paragraph" w:customStyle="1" w:styleId="MinutesHeading1">
    <w:name w:val="Minutes Heading1"/>
    <w:basedOn w:val="Standard"/>
    <w:rPr>
      <w:rFonts w:ascii="Arial" w:hAnsi="Arial" w:cs="Arial"/>
      <w:b/>
      <w:sz w:val="22"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9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1080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Company/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>&lt;Project Name&gt;</dc:subject>
  <dc:creator>Daniel Vitek MBA, PMP - Consultant to CDC NCPHI</dc:creator>
  <cp:keywords>CDC Unified Process, CDC UP, CDCUP</cp:keywords>
  <dc:description>CDC, CDC UP, and Author policies located at http://www.cdc.gov/cdcup/</dc:description>
  <cp:lastModifiedBy>Juliane Müller</cp:lastModifiedBy>
  <cp:revision>5</cp:revision>
  <cp:lastPrinted>2018-11-30T10:21:00Z</cp:lastPrinted>
  <dcterms:created xsi:type="dcterms:W3CDTF">2018-11-30T10:21:00Z</dcterms:created>
  <dcterms:modified xsi:type="dcterms:W3CDTF">2018-11-30T10:32:00Z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