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2283"/>
        <w:gridCol w:w="7067"/>
      </w:tblGrid>
      <w:tr w:rsidR="00AD7767" w:rsidRPr="00AD7767" w14:paraId="71B0DCF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80854FF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>Meeting Purpose: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19514" w14:textId="440779AC" w:rsidR="00BC3248" w:rsidRPr="008D7133" w:rsidRDefault="004E07B1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Requirements</w:t>
            </w:r>
            <w:r w:rsidR="00691802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 and Project Planning</w:t>
            </w:r>
          </w:p>
        </w:tc>
      </w:tr>
      <w:tr w:rsidR="00AD7767" w:rsidRPr="00AD7767" w14:paraId="3AC4CF8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91981CB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 xml:space="preserve">Meeting Date: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50A9B" w14:textId="5A37D704" w:rsidR="00BC3248" w:rsidRPr="008D7133" w:rsidRDefault="00691802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24.10.2018</w:t>
            </w:r>
          </w:p>
        </w:tc>
      </w:tr>
      <w:tr w:rsidR="00AD7767" w:rsidRPr="00AD7767" w14:paraId="71B2AF1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B5B15A3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 xml:space="preserve">Meeting Time: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9D7A5" w14:textId="38F4B215" w:rsidR="00BC3248" w:rsidRPr="008D7133" w:rsidRDefault="00691802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11:30</w:t>
            </w:r>
            <w:r w:rsidR="00CB7FAA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 to 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15:00</w:t>
            </w:r>
          </w:p>
        </w:tc>
      </w:tr>
      <w:tr w:rsidR="00AD7767" w:rsidRPr="00AD7767" w14:paraId="0ED23089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1344CB1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EE19D" w14:textId="5FE92A19" w:rsidR="00BC3248" w:rsidRPr="008D7133" w:rsidRDefault="00EC686D">
            <w:pPr>
              <w:rPr>
                <w:color w:val="000000" w:themeColor="text1"/>
                <w:sz w:val="21"/>
              </w:rPr>
            </w:pPr>
            <w:proofErr w:type="spellStart"/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Japun</w:t>
            </w:r>
            <w:proofErr w:type="spellEnd"/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 Bhatt</w:t>
            </w:r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 (</w:t>
            </w:r>
            <w:proofErr w:type="spellStart"/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JaBh</w:t>
            </w:r>
            <w:proofErr w:type="spellEnd"/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)</w:t>
            </w: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, Hannes </w:t>
            </w:r>
            <w:proofErr w:type="spellStart"/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Bähr</w:t>
            </w:r>
            <w:proofErr w:type="spellEnd"/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 (</w:t>
            </w:r>
            <w:proofErr w:type="spellStart"/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HaB</w:t>
            </w:r>
            <w:r w:rsidR="00333856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a</w:t>
            </w:r>
            <w:proofErr w:type="spellEnd"/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)</w:t>
            </w: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, </w:t>
            </w:r>
            <w:r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Aju Jose</w:t>
            </w:r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AjJo</w:t>
            </w:r>
            <w:proofErr w:type="spellEnd"/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)</w:t>
            </w:r>
            <w:r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 xml:space="preserve">, Christoph </w:t>
            </w:r>
            <w:proofErr w:type="spellStart"/>
            <w:r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Jurczyk</w:t>
            </w:r>
            <w:proofErr w:type="spellEnd"/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ChJu</w:t>
            </w:r>
            <w:proofErr w:type="spellEnd"/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)</w:t>
            </w:r>
            <w:r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,</w:t>
            </w:r>
          </w:p>
        </w:tc>
      </w:tr>
      <w:tr w:rsidR="00AD7767" w:rsidRPr="00AD7767" w14:paraId="048E1CB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09CB74F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 xml:space="preserve">Minutes Issued By: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2CBE" w14:textId="12A32F4A" w:rsidR="00BC3248" w:rsidRPr="008D7133" w:rsidRDefault="00691802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Aju Jose</w:t>
            </w:r>
          </w:p>
        </w:tc>
      </w:tr>
    </w:tbl>
    <w:p w14:paraId="5AF13C7A" w14:textId="571A1B7B" w:rsidR="00BC3248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F9D1CFF" w14:textId="05DCAF27" w:rsidR="001B00F0" w:rsidRPr="001B00F0" w:rsidRDefault="001B00F0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668"/>
        <w:gridCol w:w="6495"/>
        <w:gridCol w:w="972"/>
        <w:gridCol w:w="1215"/>
      </w:tblGrid>
      <w:tr w:rsidR="001B00F0" w:rsidRPr="00AD7767" w14:paraId="023F0889" w14:textId="77777777" w:rsidTr="00063062">
        <w:trPr>
          <w:trHeight w:val="307"/>
          <w:tblHeader/>
        </w:trPr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838981" w14:textId="7E3822C3" w:rsidR="001B00F0" w:rsidRPr="00AD7767" w:rsidRDefault="001B00F0" w:rsidP="001B00F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B00F0"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Actions:</w:t>
            </w:r>
          </w:p>
        </w:tc>
      </w:tr>
      <w:tr w:rsidR="001B00F0" w:rsidRPr="00AD7767" w14:paraId="1B014B11" w14:textId="77777777" w:rsidTr="00CB66AC">
        <w:trPr>
          <w:trHeight w:val="307"/>
          <w:tblHeader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B3DBB30" w14:textId="474FAFDA" w:rsidR="001B00F0" w:rsidRPr="00AD7767" w:rsidRDefault="001B00F0" w:rsidP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3A9E889" w14:textId="53C834AC" w:rsidR="001B00F0" w:rsidRPr="00AD7767" w:rsidRDefault="00AF5D2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Task: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84AD644" w14:textId="77777777" w:rsidR="001B00F0" w:rsidRPr="00AD7767" w:rsidRDefault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D77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0ACA57" w14:textId="77777777" w:rsidR="001B00F0" w:rsidRPr="00AD7767" w:rsidRDefault="001B00F0">
            <w:pPr>
              <w:jc w:val="center"/>
              <w:rPr>
                <w:color w:val="000000" w:themeColor="text1"/>
              </w:rPr>
            </w:pPr>
            <w:r w:rsidRPr="00AD77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Due Date</w:t>
            </w:r>
          </w:p>
        </w:tc>
      </w:tr>
      <w:tr w:rsidR="001B00F0" w:rsidRPr="00AD7767" w14:paraId="37ADF772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F2553" w14:textId="01EEAD8E" w:rsidR="001B00F0" w:rsidRPr="00AD7767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98E64" w14:textId="0A61DDA8" w:rsidR="001B00F0" w:rsidRPr="00AD7767" w:rsidRDefault="0037545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Brain storming – virtual map generation using minimum memory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8432E" w14:textId="07492077" w:rsidR="001B00F0" w:rsidRPr="00AD7767" w:rsidRDefault="004E07B1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62608" w14:textId="0559F50D" w:rsidR="00CB66AC" w:rsidRPr="00AD7767" w:rsidRDefault="00B92982" w:rsidP="00CB66A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TBD</w:t>
            </w:r>
            <w:bookmarkStart w:id="0" w:name="_GoBack"/>
            <w:bookmarkEnd w:id="0"/>
          </w:p>
        </w:tc>
      </w:tr>
      <w:tr w:rsidR="001B00F0" w:rsidRPr="00AD7767" w14:paraId="1248F3F6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B4C85" w14:textId="3C84D1AA" w:rsidR="001B00F0" w:rsidRPr="00AD7767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A9187" w14:textId="03123332" w:rsidR="001B00F0" w:rsidRPr="00AD7767" w:rsidRDefault="0037545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Arduino Programming </w:t>
            </w:r>
            <w:r w:rsidR="004E07B1">
              <w:rPr>
                <w:rFonts w:ascii="Arial" w:hAnsi="Arial" w:cs="Arial"/>
                <w:color w:val="000000" w:themeColor="text1"/>
                <w:sz w:val="20"/>
                <w:szCs w:val="20"/>
              </w:rPr>
              <w:t>- learning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22A466" w14:textId="77777777" w:rsidR="001B00F0" w:rsidRDefault="00C35BC9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JaBh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</w:p>
          <w:p w14:paraId="22E9CAE3" w14:textId="77777777" w:rsidR="00333856" w:rsidRDefault="00C35BC9" w:rsidP="00333856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HaB</w:t>
            </w:r>
            <w:r w:rsidR="00333856"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proofErr w:type="spellEnd"/>
            <w:r w:rsidR="00333856">
              <w:rPr>
                <w:rFonts w:ascii="Arial" w:hAnsi="Arial" w:cs="Arial"/>
                <w:color w:val="000000" w:themeColor="text1"/>
                <w:sz w:val="20"/>
                <w:szCs w:val="20"/>
              </w:rPr>
              <w:t>,</w:t>
            </w:r>
          </w:p>
          <w:p w14:paraId="7576279C" w14:textId="77777777" w:rsidR="00333856" w:rsidRDefault="00333856" w:rsidP="00333856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AjJo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</w:t>
            </w:r>
          </w:p>
          <w:p w14:paraId="52ADBBF6" w14:textId="01066D8E" w:rsidR="00333856" w:rsidRPr="00AD7767" w:rsidRDefault="00333856" w:rsidP="00333856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JuMu</w:t>
            </w:r>
            <w:proofErr w:type="spellEnd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0B6FD" w14:textId="7B48E2B5" w:rsidR="001B00F0" w:rsidRPr="00AD7767" w:rsidRDefault="006164F1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3.11.2018</w:t>
            </w:r>
          </w:p>
        </w:tc>
      </w:tr>
    </w:tbl>
    <w:p w14:paraId="13C3D526" w14:textId="77777777" w:rsidR="00BC3248" w:rsidRPr="00AD7767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8134"/>
        <w:gridCol w:w="1216"/>
      </w:tblGrid>
      <w:tr w:rsidR="006D76C1" w:rsidRPr="00AD7767" w14:paraId="31349968" w14:textId="22B07BF7" w:rsidTr="00914B2D">
        <w:trPr>
          <w:tblHeader/>
        </w:trPr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D4CFCC" w14:textId="2235B182" w:rsidR="006D76C1" w:rsidRPr="00AD7767" w:rsidRDefault="006D76C1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Agenda</w:t>
            </w:r>
            <w:r w:rsidRPr="00AD77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  <w:r w:rsidRPr="00AD776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(What, Why, Impacts)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907830" w14:textId="27006591" w:rsidR="006D76C1" w:rsidRDefault="006D76C1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6D76C1" w:rsidRPr="00AD7767" w14:paraId="6AE05635" w14:textId="2C5FB1E4" w:rsidTr="00914B2D"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6CEE9" w14:textId="7345B6E7" w:rsidR="006D76C1" w:rsidRPr="007E6BF2" w:rsidRDefault="00AF3EE6" w:rsidP="006D76C1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Project Plan</w:t>
            </w:r>
          </w:p>
          <w:p w14:paraId="51CAB674" w14:textId="0EB74963" w:rsidR="00E83C34" w:rsidRPr="00726FDB" w:rsidRDefault="00AF3EE6" w:rsidP="00726FDB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Initial plan done</w:t>
            </w:r>
            <w:r w:rsidR="00726FDB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17DB54FA" w14:textId="1BA9A9B4" w:rsidR="00971114" w:rsidRDefault="00355C09" w:rsidP="00355C09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55C09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Identification stage plan</w:t>
            </w:r>
          </w:p>
          <w:p w14:paraId="56E013BD" w14:textId="75DE7F78" w:rsidR="00355C09" w:rsidRDefault="00F14F9B" w:rsidP="00F14F9B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4F9B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icrocontrol</w:t>
            </w:r>
            <w:r w:rsidR="0011532A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er </w:t>
            </w:r>
            <w:r w:rsidR="00DD2A30">
              <w:rPr>
                <w:rFonts w:ascii="Arial" w:hAnsi="Arial" w:cs="Arial"/>
                <w:color w:val="000000"/>
                <w:sz w:val="20"/>
                <w:szCs w:val="20"/>
              </w:rPr>
              <w:t>– Arduino D</w:t>
            </w:r>
            <w:r w:rsidR="00E63574">
              <w:rPr>
                <w:rFonts w:ascii="Arial" w:hAnsi="Arial" w:cs="Arial"/>
                <w:color w:val="000000"/>
                <w:sz w:val="20"/>
                <w:szCs w:val="20"/>
              </w:rPr>
              <w:t>ue</w:t>
            </w:r>
          </w:p>
          <w:p w14:paraId="48412B0E" w14:textId="65E04EC4" w:rsidR="006D76C1" w:rsidRPr="00E63574" w:rsidRDefault="00284874" w:rsidP="00300FFC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gyro and </w:t>
            </w:r>
            <w:r w:rsidR="008C69CD">
              <w:rPr>
                <w:rFonts w:ascii="Arial" w:hAnsi="Arial" w:cs="Arial"/>
                <w:color w:val="000000"/>
                <w:sz w:val="20"/>
                <w:szCs w:val="20"/>
              </w:rPr>
              <w:t>acc</w:t>
            </w:r>
            <w:r w:rsidR="00E63574">
              <w:rPr>
                <w:rFonts w:ascii="Arial" w:hAnsi="Arial" w:cs="Arial"/>
                <w:color w:val="000000"/>
                <w:sz w:val="20"/>
                <w:szCs w:val="20"/>
              </w:rPr>
              <w:t>elerometer.</w:t>
            </w:r>
          </w:p>
          <w:p w14:paraId="693A963C" w14:textId="1F3ED190" w:rsidR="00E63574" w:rsidRPr="00284874" w:rsidRDefault="00E63574" w:rsidP="00300FFC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Programming environment –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Adruino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IDE &amp;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matlab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Simulink.</w:t>
            </w:r>
          </w:p>
          <w:p w14:paraId="6F762967" w14:textId="424C44F3" w:rsidR="00CF11A7" w:rsidRDefault="006D083F" w:rsidP="006D76C1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F11A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Team Actions</w:t>
            </w:r>
          </w:p>
          <w:p w14:paraId="02FE023C" w14:textId="1C0991DA" w:rsidR="00CF11A7" w:rsidRDefault="00B62252" w:rsidP="009D009E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Brainstorming -</w:t>
            </w:r>
            <w:r w:rsidR="006E72B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240004" w:rsidRPr="00240004">
              <w:rPr>
                <w:rFonts w:ascii="Arial" w:hAnsi="Arial" w:cs="Arial"/>
                <w:color w:val="000000" w:themeColor="text1"/>
                <w:sz w:val="20"/>
                <w:szCs w:val="20"/>
              </w:rPr>
              <w:t>Virtual mappin</w:t>
            </w:r>
            <w:r w:rsidR="00240004">
              <w:rPr>
                <w:rFonts w:ascii="Arial" w:hAnsi="Arial" w:cs="Arial"/>
                <w:color w:val="000000" w:themeColor="text1"/>
                <w:sz w:val="20"/>
                <w:szCs w:val="20"/>
              </w:rPr>
              <w:t>g</w:t>
            </w:r>
            <w:r w:rsidR="005E7B52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5DB18EC0" w14:textId="07733A9D" w:rsidR="00240004" w:rsidRDefault="005E7B52" w:rsidP="009D009E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Arduino programming.</w:t>
            </w:r>
          </w:p>
          <w:p w14:paraId="6A9C5DBE" w14:textId="77777777" w:rsidR="00F81C33" w:rsidRPr="00240004" w:rsidRDefault="00F81C33" w:rsidP="00726FDB">
            <w:pPr>
              <w:pStyle w:val="Header"/>
              <w:tabs>
                <w:tab w:val="clear" w:pos="4320"/>
                <w:tab w:val="clear" w:pos="8640"/>
              </w:tabs>
              <w:ind w:left="14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2463807" w14:textId="77777777" w:rsidR="006D76C1" w:rsidRPr="006D76C1" w:rsidRDefault="006D76C1" w:rsidP="00914B2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9BEBE" w14:textId="77777777" w:rsidR="006D76C1" w:rsidRDefault="006D76C1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C531DD0" w14:textId="77777777" w:rsidR="00946526" w:rsidRDefault="00946526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54ADA7" w14:textId="77777777" w:rsidR="00946526" w:rsidRDefault="00946526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B723A49" w14:textId="77777777" w:rsidR="00946526" w:rsidRDefault="00946526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361B9F9" w14:textId="77777777" w:rsidR="00946526" w:rsidRDefault="00946526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781097D" w14:textId="0F50AE28" w:rsidR="00946526" w:rsidRDefault="00946526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5889094" w14:textId="77777777" w:rsidR="000D49AA" w:rsidRDefault="000D49AA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162B745" w14:textId="77777777" w:rsidR="000D49AA" w:rsidRDefault="000D49AA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  <w:p w14:paraId="6E38333E" w14:textId="6A71F480" w:rsidR="002A6889" w:rsidRPr="006D76C1" w:rsidRDefault="002A6889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3B581E26" w14:textId="77777777" w:rsidR="00BC3248" w:rsidRPr="00AD7767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DCD7D8F" w14:textId="77777777" w:rsidR="00BC3248" w:rsidRPr="00AD7767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022C772" w14:textId="77777777" w:rsidR="00BC3248" w:rsidRPr="00AD7767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14A541C" w14:textId="77777777" w:rsidR="00370321" w:rsidRPr="00AD7767" w:rsidRDefault="00370321">
      <w:pPr>
        <w:rPr>
          <w:color w:val="000000" w:themeColor="text1"/>
        </w:rPr>
      </w:pPr>
    </w:p>
    <w:sectPr w:rsidR="00370321" w:rsidRPr="00AD7767">
      <w:headerReference w:type="default" r:id="rId7"/>
      <w:footerReference w:type="default" r:id="rId8"/>
      <w:pgSz w:w="12240" w:h="15840"/>
      <w:pgMar w:top="720" w:right="1440" w:bottom="720" w:left="1440" w:header="432" w:footer="432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786F3" w14:textId="77777777" w:rsidR="00343770" w:rsidRDefault="00343770">
      <w:r>
        <w:separator/>
      </w:r>
    </w:p>
  </w:endnote>
  <w:endnote w:type="continuationSeparator" w:id="0">
    <w:p w14:paraId="477902A5" w14:textId="77777777" w:rsidR="00343770" w:rsidRDefault="00343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C4927" w14:textId="6A09AFA5" w:rsidR="00BC3248" w:rsidRDefault="008D7133">
    <w:pPr>
      <w:pStyle w:val="Footer"/>
      <w:pBdr>
        <w:top w:val="single" w:sz="20" w:space="2" w:color="000000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>MoM</w:t>
    </w:r>
    <w:r w:rsidR="00370321">
      <w:rPr>
        <w:rFonts w:ascii="Arial" w:hAnsi="Arial" w:cs="Arial"/>
        <w:b/>
        <w:sz w:val="18"/>
        <w:szCs w:val="18"/>
      </w:rPr>
      <w:t xml:space="preserve"> Template Version:</w:t>
    </w:r>
    <w:r w:rsidR="00370321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22.10.2018</w:t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Cs/>
        <w:sz w:val="18"/>
        <w:szCs w:val="18"/>
      </w:rPr>
      <w:t>Page</w:t>
    </w:r>
    <w:r w:rsidR="00370321">
      <w:rPr>
        <w:rFonts w:ascii="Arial" w:hAnsi="Arial" w:cs="Arial"/>
        <w:b/>
        <w:sz w:val="18"/>
        <w:szCs w:val="18"/>
      </w:rPr>
      <w:t xml:space="preserve"> </w:t>
    </w:r>
    <w:r w:rsidR="00370321">
      <w:rPr>
        <w:rStyle w:val="PageNumber"/>
        <w:rFonts w:cs="Arial"/>
        <w:sz w:val="18"/>
        <w:szCs w:val="18"/>
      </w:rPr>
      <w:fldChar w:fldCharType="begin"/>
    </w:r>
    <w:r w:rsidR="00370321">
      <w:rPr>
        <w:rStyle w:val="PageNumber"/>
        <w:rFonts w:cs="Arial"/>
        <w:sz w:val="18"/>
        <w:szCs w:val="18"/>
      </w:rPr>
      <w:instrText xml:space="preserve"> PAGE </w:instrText>
    </w:r>
    <w:r w:rsidR="00370321">
      <w:rPr>
        <w:rStyle w:val="PageNumber"/>
        <w:rFonts w:cs="Arial"/>
        <w:sz w:val="18"/>
        <w:szCs w:val="18"/>
      </w:rPr>
      <w:fldChar w:fldCharType="separate"/>
    </w:r>
    <w:r w:rsidR="00370321">
      <w:rPr>
        <w:rStyle w:val="PageNumber"/>
        <w:rFonts w:cs="Arial"/>
        <w:sz w:val="18"/>
        <w:szCs w:val="18"/>
      </w:rPr>
      <w:t>1</w:t>
    </w:r>
    <w:r w:rsidR="00370321">
      <w:rPr>
        <w:rStyle w:val="PageNumber"/>
        <w:rFonts w:cs="Arial"/>
        <w:sz w:val="18"/>
        <w:szCs w:val="18"/>
      </w:rPr>
      <w:fldChar w:fldCharType="end"/>
    </w:r>
    <w:r w:rsidR="00370321">
      <w:rPr>
        <w:rStyle w:val="PageNumber"/>
        <w:rFonts w:ascii="Arial" w:hAnsi="Arial" w:cs="Arial"/>
        <w:sz w:val="18"/>
        <w:szCs w:val="18"/>
      </w:rPr>
      <w:t xml:space="preserve"> of </w:t>
    </w:r>
    <w:r w:rsidR="00370321">
      <w:rPr>
        <w:rStyle w:val="PageNumber"/>
        <w:rFonts w:cs="Arial"/>
        <w:sz w:val="18"/>
        <w:szCs w:val="18"/>
      </w:rPr>
      <w:fldChar w:fldCharType="begin"/>
    </w:r>
    <w:r w:rsidR="00370321">
      <w:rPr>
        <w:rStyle w:val="PageNumber"/>
        <w:rFonts w:cs="Arial"/>
        <w:sz w:val="18"/>
        <w:szCs w:val="18"/>
      </w:rPr>
      <w:instrText xml:space="preserve"> NUMPAGES \*Arabic </w:instrText>
    </w:r>
    <w:r w:rsidR="00370321">
      <w:rPr>
        <w:rStyle w:val="PageNumber"/>
        <w:rFonts w:cs="Arial"/>
        <w:sz w:val="18"/>
        <w:szCs w:val="18"/>
      </w:rPr>
      <w:fldChar w:fldCharType="separate"/>
    </w:r>
    <w:r w:rsidR="00370321">
      <w:rPr>
        <w:rStyle w:val="PageNumber"/>
        <w:rFonts w:cs="Arial"/>
        <w:sz w:val="18"/>
        <w:szCs w:val="18"/>
      </w:rPr>
      <w:t>1</w:t>
    </w:r>
    <w:r w:rsidR="00370321">
      <w:rPr>
        <w:rStyle w:val="PageNumber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569EB" w14:textId="77777777" w:rsidR="00343770" w:rsidRDefault="00343770">
      <w:r>
        <w:separator/>
      </w:r>
    </w:p>
  </w:footnote>
  <w:footnote w:type="continuationSeparator" w:id="0">
    <w:p w14:paraId="13479804" w14:textId="77777777" w:rsidR="00343770" w:rsidRDefault="00343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546"/>
      <w:gridCol w:w="2030"/>
    </w:tblGrid>
    <w:tr w:rsidR="00BC3248" w14:paraId="67FA258D" w14:textId="77777777">
      <w:tc>
        <w:tcPr>
          <w:tcW w:w="7546" w:type="dxa"/>
          <w:tcBorders>
            <w:bottom w:val="double" w:sz="20" w:space="0" w:color="000000"/>
          </w:tcBorders>
          <w:shd w:val="clear" w:color="auto" w:fill="auto"/>
          <w:vAlign w:val="bottom"/>
        </w:tcPr>
        <w:p w14:paraId="193F8A81" w14:textId="78823761" w:rsidR="00BC3248" w:rsidRDefault="00CB7FAA">
          <w:pPr>
            <w:pStyle w:val="Header"/>
            <w:rPr>
              <w:rFonts w:ascii="Arial" w:hAnsi="Arial" w:cs="Arial"/>
            </w:rPr>
          </w:pP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Advanced Driver Assisted System (ADAS)</w:t>
          </w:r>
          <w:r w:rsidR="00370321"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2030" w:type="dxa"/>
          <w:tcBorders>
            <w:bottom w:val="double" w:sz="20" w:space="0" w:color="000000"/>
          </w:tcBorders>
          <w:shd w:val="clear" w:color="auto" w:fill="auto"/>
        </w:tcPr>
        <w:p w14:paraId="35B1258B" w14:textId="77777777" w:rsidR="00BC3248" w:rsidRDefault="00BC3248">
          <w:pPr>
            <w:pStyle w:val="Header"/>
            <w:jc w:val="right"/>
            <w:rPr>
              <w:rFonts w:ascii="Arial" w:hAnsi="Arial" w:cs="Arial"/>
            </w:rPr>
          </w:pPr>
        </w:p>
      </w:tc>
    </w:tr>
  </w:tbl>
  <w:p w14:paraId="027F8D2F" w14:textId="77777777" w:rsidR="00BC3248" w:rsidRDefault="00BC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</w:r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Arial" w:hint="default"/>
        <w:i/>
        <w:iCs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7D14EC"/>
    <w:multiLevelType w:val="hybridMultilevel"/>
    <w:tmpl w:val="CC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AA"/>
    <w:rsid w:val="000232E0"/>
    <w:rsid w:val="000D49AA"/>
    <w:rsid w:val="000F64AE"/>
    <w:rsid w:val="0011532A"/>
    <w:rsid w:val="00144582"/>
    <w:rsid w:val="00185B84"/>
    <w:rsid w:val="001B00F0"/>
    <w:rsid w:val="00240004"/>
    <w:rsid w:val="00284874"/>
    <w:rsid w:val="002A6889"/>
    <w:rsid w:val="00305295"/>
    <w:rsid w:val="00333856"/>
    <w:rsid w:val="00343770"/>
    <w:rsid w:val="00355C09"/>
    <w:rsid w:val="00370321"/>
    <w:rsid w:val="00375456"/>
    <w:rsid w:val="004B79BE"/>
    <w:rsid w:val="004E07B1"/>
    <w:rsid w:val="005E7B52"/>
    <w:rsid w:val="006164F1"/>
    <w:rsid w:val="00691802"/>
    <w:rsid w:val="006D083F"/>
    <w:rsid w:val="006D76C1"/>
    <w:rsid w:val="006E72B1"/>
    <w:rsid w:val="00726FDB"/>
    <w:rsid w:val="007D3943"/>
    <w:rsid w:val="007E40F4"/>
    <w:rsid w:val="007E6BF2"/>
    <w:rsid w:val="00897F72"/>
    <w:rsid w:val="008B6C13"/>
    <w:rsid w:val="008C0F9A"/>
    <w:rsid w:val="008C69CD"/>
    <w:rsid w:val="008D7133"/>
    <w:rsid w:val="00914B2D"/>
    <w:rsid w:val="00946526"/>
    <w:rsid w:val="00966538"/>
    <w:rsid w:val="00971114"/>
    <w:rsid w:val="009D009E"/>
    <w:rsid w:val="00A76BEF"/>
    <w:rsid w:val="00AD7767"/>
    <w:rsid w:val="00AF3EE6"/>
    <w:rsid w:val="00AF5D2E"/>
    <w:rsid w:val="00B62252"/>
    <w:rsid w:val="00B92982"/>
    <w:rsid w:val="00BC3248"/>
    <w:rsid w:val="00C35BC9"/>
    <w:rsid w:val="00CB66AC"/>
    <w:rsid w:val="00CB7FAA"/>
    <w:rsid w:val="00CC2D83"/>
    <w:rsid w:val="00CF11A7"/>
    <w:rsid w:val="00D66791"/>
    <w:rsid w:val="00DD2A30"/>
    <w:rsid w:val="00E63574"/>
    <w:rsid w:val="00E83C34"/>
    <w:rsid w:val="00EC686D"/>
    <w:rsid w:val="00F14F9B"/>
    <w:rsid w:val="00F8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BD07332"/>
  <w15:chartTrackingRefBased/>
  <w15:docId w15:val="{D4DD282D-FAA9-1D42-A5CB-C70F873B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BodyText3">
    <w:name w:val="Body Text 3"/>
    <w:basedOn w:val="Normal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Normal"/>
    <w:rPr>
      <w:rFonts w:ascii="Arial" w:hAnsi="Arial" w:cs="Arial"/>
      <w:b/>
      <w:sz w:val="2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Aju Jose</cp:lastModifiedBy>
  <cp:revision>38</cp:revision>
  <cp:lastPrinted>2006-06-01T14:00:00Z</cp:lastPrinted>
  <dcterms:created xsi:type="dcterms:W3CDTF">2018-10-22T18:38:00Z</dcterms:created>
  <dcterms:modified xsi:type="dcterms:W3CDTF">2018-10-24T13:03:00Z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