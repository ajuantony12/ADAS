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06"/>
        <w:gridCol w:w="6810"/>
      </w:tblGrid>
      <w:tr w:rsidR="00AD7767" w:rsidRPr="00AD7767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2AFA74F" w:rsidR="00BC3248" w:rsidRPr="008D7133" w:rsidRDefault="001955F6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Requirement Review and Organization</w:t>
            </w:r>
          </w:p>
        </w:tc>
      </w:tr>
      <w:tr w:rsidR="00AD7767" w:rsidRPr="00AD7767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0C77F288" w:rsidR="00BC3248" w:rsidRPr="008D7133" w:rsidRDefault="001955F6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26.10.2018</w:t>
            </w:r>
          </w:p>
        </w:tc>
      </w:tr>
      <w:tr w:rsidR="00AD7767" w:rsidRPr="00AD7767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391A80A5" w:rsidR="00BC3248" w:rsidRPr="008D7133" w:rsidRDefault="006D75FC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9:45</w:t>
            </w:r>
            <w:r w:rsidR="00CB7FAA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to </w:t>
            </w:r>
            <w:r w:rsidR="00495546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11:15</w:t>
            </w:r>
          </w:p>
        </w:tc>
      </w:tr>
      <w:tr w:rsidR="00AD7767" w:rsidRPr="00AD7767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3BFD1AD7" w:rsidR="00BC3248" w:rsidRPr="008D7133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Japun</w:t>
            </w:r>
            <w:proofErr w:type="spellEnd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Bhatt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HaB</w:t>
            </w:r>
            <w:r w:rsidR="00C22DAE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Aju</w:t>
            </w:r>
            <w:proofErr w:type="spellEnd"/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Jose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AjJo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Christoph Jurczyk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ChJu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</w:t>
            </w:r>
            <w:r w:rsidR="00BC43BC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</w:t>
            </w:r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Prof. Lindemann (</w:t>
            </w:r>
            <w:proofErr w:type="spellStart"/>
            <w:r w:rsidR="00D66791">
              <w:rPr>
                <w:rFonts w:ascii="Arial" w:hAnsi="Arial" w:cs="Arial"/>
                <w:i/>
                <w:iCs/>
                <w:color w:val="000000"/>
                <w:sz w:val="21"/>
              </w:rPr>
              <w:t>PrLi</w:t>
            </w:r>
            <w:proofErr w:type="spellEnd"/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</w:p>
        </w:tc>
      </w:tr>
      <w:tr w:rsidR="00AD7767" w:rsidRPr="00AD7767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5B62447" w:rsidR="00BC3248" w:rsidRPr="008D7133" w:rsidRDefault="00D8391E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Christoph Jurczyk</w:t>
            </w:r>
          </w:p>
        </w:tc>
      </w:tr>
    </w:tbl>
    <w:p w14:paraId="1F9D1CFF" w14:textId="508E4E65" w:rsidR="001B00F0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E6261E3" w14:textId="77777777" w:rsidR="00B109CF" w:rsidRPr="001B00F0" w:rsidRDefault="00B109C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51"/>
        <w:gridCol w:w="6246"/>
        <w:gridCol w:w="943"/>
        <w:gridCol w:w="1176"/>
      </w:tblGrid>
      <w:tr w:rsidR="001B00F0" w:rsidRPr="00AD7767" w14:paraId="023F0889" w14:textId="77777777" w:rsidTr="0040402E">
        <w:trPr>
          <w:trHeight w:val="307"/>
          <w:tblHeader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AD7767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B00F0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AD7767" w14:paraId="1B014B11" w14:textId="77777777" w:rsidTr="0040402E">
        <w:trPr>
          <w:trHeight w:val="307"/>
          <w:tblHeader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AD7767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AD7767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AD7767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AD7767" w:rsidRDefault="001B00F0">
            <w:pPr>
              <w:jc w:val="center"/>
              <w:rPr>
                <w:color w:val="000000" w:themeColor="text1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3C34E5" w:rsidRPr="00AD7767" w14:paraId="3BEB7A11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EAE67" w14:textId="53B6A030" w:rsidR="003C34E5" w:rsidRDefault="003C34E5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56E53" w14:textId="076732BB" w:rsidR="003C34E5" w:rsidRDefault="003C34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Split phases into work packages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635E1" w14:textId="63840683" w:rsidR="003C34E5" w:rsidRDefault="003C34E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DB668" w14:textId="72499861" w:rsidR="003C34E5" w:rsidRDefault="003C34E5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09.11.18</w:t>
            </w:r>
          </w:p>
        </w:tc>
      </w:tr>
      <w:tr w:rsidR="001B00F0" w:rsidRPr="00AD7767" w14:paraId="37ADF772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0B77D5B" w:rsidR="001B00F0" w:rsidRPr="00AD7767" w:rsidRDefault="003C34E5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380CBDF4" w:rsidR="001B00F0" w:rsidRPr="00AD7767" w:rsidRDefault="003C34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Finalize requirements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61165BD2" w:rsidR="001B00F0" w:rsidRPr="00AD7767" w:rsidRDefault="003C34E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288C01BC" w:rsidR="00CB66AC" w:rsidRPr="00AD7767" w:rsidRDefault="003C34E5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02.11.18</w:t>
            </w:r>
          </w:p>
        </w:tc>
      </w:tr>
      <w:tr w:rsidR="0040402E" w:rsidRPr="00AD7767" w14:paraId="1248F3F6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7B9D8C69" w:rsidR="0040402E" w:rsidRPr="00AD7767" w:rsidRDefault="003C34E5" w:rsidP="0040402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76A15E12" w:rsidR="0040402E" w:rsidRPr="00AD7767" w:rsidRDefault="003C34E5" w:rsidP="0040402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 test scenarios</w:t>
            </w:r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 requiremen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12586DEC" w:rsidR="0040402E" w:rsidRPr="00AD7767" w:rsidRDefault="006D11E5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AjJ</w:t>
            </w:r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>o</w:t>
            </w:r>
            <w:proofErr w:type="spellEnd"/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10DDF2D8" w:rsidR="0040402E" w:rsidRPr="00AD7767" w:rsidRDefault="003C34E5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02.11.18</w:t>
            </w:r>
          </w:p>
        </w:tc>
      </w:tr>
      <w:tr w:rsidR="00825FF2" w:rsidRPr="00AD7767" w14:paraId="12179A46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63D59" w14:textId="3566EFBB" w:rsidR="00825FF2" w:rsidRDefault="002C0072" w:rsidP="0040402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C41CB" w14:textId="26283F25" w:rsidR="00825FF2" w:rsidRDefault="00825FF2" w:rsidP="0040402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architecture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requirements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4E701" w14:textId="226A1432" w:rsidR="00825FF2" w:rsidRDefault="00F3464C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EFE88" w14:textId="26A7B22B" w:rsidR="00825FF2" w:rsidRDefault="00F3464C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02.11.18</w:t>
            </w:r>
          </w:p>
        </w:tc>
      </w:tr>
      <w:tr w:rsidR="0040402E" w:rsidRPr="00AD7767" w14:paraId="3B2622C1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B855F" w14:textId="470BF6F2" w:rsidR="0040402E" w:rsidRDefault="002C0072" w:rsidP="0040402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86E3E" w14:textId="14872957" w:rsidR="0040402E" w:rsidRDefault="00A8417A" w:rsidP="0040402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Identify </w:t>
            </w:r>
            <w:r w:rsidR="00163F6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first approach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hardware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A2D79" w14:textId="42AD30F7" w:rsidR="0040402E" w:rsidRDefault="00A8417A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F32A2" w14:textId="723A3862" w:rsidR="0040402E" w:rsidRPr="00AD7767" w:rsidRDefault="00163F64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09.11.18</w:t>
            </w:r>
          </w:p>
        </w:tc>
      </w:tr>
    </w:tbl>
    <w:p w14:paraId="13C3D5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837"/>
        <w:gridCol w:w="1179"/>
      </w:tblGrid>
      <w:tr w:rsidR="006D76C1" w:rsidRPr="00AD7767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AD7767" w:rsidRDefault="006D76C1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</w:t>
            </w: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Pr="00AD77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AD7767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A64ED" w14:textId="58A7EF6A" w:rsidR="002A2374" w:rsidRDefault="002A2374" w:rsidP="00A67A4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Contact persons (5 min)</w:t>
            </w:r>
          </w:p>
          <w:p w14:paraId="3D988D06" w14:textId="7C973C84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Project Manager: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Christoph Jurczyk (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Aju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Antony Jose)</w:t>
            </w:r>
          </w:p>
          <w:p w14:paraId="50F98073" w14:textId="774A07C2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 Manager: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Aju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Antony Jose (Christoph Jurczyk)</w:t>
            </w:r>
          </w:p>
          <w:p w14:paraId="6E18821A" w14:textId="21EA8512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Hardware Manager: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Hannes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Bähr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(Juliane Müller)</w:t>
            </w:r>
          </w:p>
          <w:p w14:paraId="3CFFCC38" w14:textId="1EF6E722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Integration Manager: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Japun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Bhatt (Hannes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Bähr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6C50C606" w14:textId="72A87210" w:rsidR="006D76C1" w:rsidRDefault="002A2374" w:rsidP="009447E0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954A0">
              <w:rPr>
                <w:rFonts w:ascii="Arial" w:hAnsi="Arial" w:cs="Arial"/>
                <w:color w:val="000000" w:themeColor="text1"/>
                <w:sz w:val="20"/>
                <w:szCs w:val="20"/>
              </w:rPr>
              <w:t>List available on Elli</w:t>
            </w:r>
          </w:p>
          <w:p w14:paraId="432CB63D" w14:textId="77777777" w:rsidR="000954A0" w:rsidRPr="000954A0" w:rsidRDefault="000954A0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01C7DA1B" w:rsidR="006D76C1" w:rsidRPr="007E6BF2" w:rsidRDefault="006D75FC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room (5 min)</w:t>
            </w:r>
          </w:p>
          <w:p w14:paraId="2827FAB6" w14:textId="21C52853" w:rsidR="006D76C1" w:rsidRPr="006D76C1" w:rsidRDefault="00D066B8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Z11</w:t>
            </w:r>
            <w:r w:rsidR="00D15D2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D2E06">
              <w:rPr>
                <w:rFonts w:ascii="Arial" w:hAnsi="Arial" w:cs="Arial"/>
                <w:color w:val="000000"/>
                <w:sz w:val="20"/>
                <w:szCs w:val="20"/>
              </w:rPr>
              <w:t>, will be opened by lab engineers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8412B0E" w14:textId="2BD32B96" w:rsid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840C915" w14:textId="2FDA5F9F" w:rsidR="006D75FC" w:rsidRDefault="006D75FC" w:rsidP="006D75FC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File management (</w:t>
            </w:r>
            <w:r w:rsidR="000C0054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0B15FAD9" w14:textId="45BF8DF0" w:rsidR="00BD6C50" w:rsidRDefault="00BD6C50" w:rsidP="00BD6C50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All document will be placed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repo</w:t>
            </w:r>
          </w:p>
          <w:p w14:paraId="4A6BBB75" w14:textId="6D6487B4" w:rsidR="006D75FC" w:rsidRPr="005519F6" w:rsidRDefault="006E5E29" w:rsidP="006D75FC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D6C50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epo is publicly available. Issue?</w:t>
            </w:r>
            <w:r w:rsidR="00096A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96A10" w:rsidRPr="00096A10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096A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005E8">
              <w:rPr>
                <w:rFonts w:ascii="Arial" w:hAnsi="Arial" w:cs="Arial"/>
                <w:color w:val="000000"/>
                <w:sz w:val="20"/>
                <w:szCs w:val="20"/>
              </w:rPr>
              <w:t>Customer is okay with this.</w:t>
            </w:r>
          </w:p>
          <w:p w14:paraId="7D2C2DBF" w14:textId="77777777" w:rsidR="005519F6" w:rsidRPr="006E5E29" w:rsidRDefault="005519F6" w:rsidP="005519F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22E3E855" w14:textId="59CBEA42" w:rsidR="005519F6" w:rsidRPr="007E6BF2" w:rsidRDefault="005519F6" w:rsidP="005519F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Phase plan (10 min)</w:t>
            </w:r>
          </w:p>
          <w:p w14:paraId="1C54C6BE" w14:textId="2369F108" w:rsidR="005519F6" w:rsidRPr="006D76C1" w:rsidRDefault="008C574E" w:rsidP="005519F6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Discussed, phases will be split into work packages in the next weeks</w:t>
            </w:r>
          </w:p>
          <w:p w14:paraId="120530FF" w14:textId="77777777" w:rsidR="000C0054" w:rsidRDefault="000C0054" w:rsidP="000C0054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59415481" w14:textId="60659297" w:rsidR="000C0054" w:rsidRDefault="000C0054" w:rsidP="006E5E2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Smartness level of vehicle (15 min)</w:t>
            </w:r>
          </w:p>
          <w:p w14:paraId="7F674F7E" w14:textId="2969DE83" w:rsidR="000D69FA" w:rsidRPr="0026711C" w:rsidRDefault="000E63EE" w:rsidP="000C0054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Virtual m</w:t>
            </w:r>
            <w:r w:rsidR="002E45AE">
              <w:rPr>
                <w:rFonts w:ascii="Arial" w:hAnsi="Arial" w:cs="Arial"/>
                <w:color w:val="000000"/>
                <w:sz w:val="20"/>
                <w:szCs w:val="20"/>
              </w:rPr>
              <w:t xml:space="preserve">ap: </w:t>
            </w:r>
          </w:p>
          <w:p w14:paraId="6455780C" w14:textId="77777777" w:rsidR="00E31C6B" w:rsidRPr="00E31C6B" w:rsidRDefault="0026711C" w:rsidP="0026711C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Map size: take </w:t>
            </w:r>
            <w:r w:rsidR="005934DE">
              <w:rPr>
                <w:rFonts w:ascii="Arial" w:hAnsi="Arial" w:cs="Arial"/>
                <w:color w:val="000000"/>
                <w:sz w:val="20"/>
                <w:szCs w:val="20"/>
              </w:rPr>
              <w:t xml:space="preserve">part of </w:t>
            </w:r>
            <w:r w:rsidR="005934DE">
              <w:rPr>
                <w:rFonts w:ascii="Arial" w:hAnsi="Arial" w:cs="Arial"/>
                <w:color w:val="000000"/>
                <w:sz w:val="20"/>
                <w:szCs w:val="20"/>
              </w:rPr>
              <w:t xml:space="preserve">university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floor as reference</w:t>
            </w:r>
            <w:r w:rsidR="000053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D8A18E3" w14:textId="62B8BDC7" w:rsidR="0026711C" w:rsidRPr="000D69FA" w:rsidRDefault="00005365" w:rsidP="00E31C6B">
            <w:pPr>
              <w:pStyle w:val="Header"/>
              <w:tabs>
                <w:tab w:val="clear" w:pos="4320"/>
                <w:tab w:val="clear" w:pos="8640"/>
              </w:tabs>
              <w:ind w:left="21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E04B52">
              <w:rPr>
                <w:rFonts w:ascii="Arial" w:hAnsi="Arial" w:cs="Arial"/>
                <w:color w:val="000000"/>
                <w:sz w:val="20"/>
                <w:szCs w:val="20"/>
              </w:rPr>
              <w:t xml:space="preserve">approx.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 m x 5 m)</w:t>
            </w:r>
          </w:p>
          <w:p w14:paraId="380CB44A" w14:textId="070FFC4B" w:rsidR="000C0054" w:rsidRPr="000D69FA" w:rsidRDefault="000D69FA" w:rsidP="000D69FA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Geometric description: obstacles with coordinates (not recommended)</w:t>
            </w:r>
          </w:p>
          <w:p w14:paraId="0B4E76CE" w14:textId="0FE8A8D5" w:rsidR="000D69FA" w:rsidRPr="000D69FA" w:rsidRDefault="000D69FA" w:rsidP="000D69FA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Grid with information about area e.g. no-go area</w:t>
            </w:r>
          </w:p>
          <w:p w14:paraId="6BA1ABCC" w14:textId="54412CD2" w:rsidR="000D69FA" w:rsidRPr="002E45AE" w:rsidRDefault="000D69FA" w:rsidP="000D69FA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Simplified obstacles list</w:t>
            </w:r>
          </w:p>
          <w:p w14:paraId="6FD516A8" w14:textId="694F1313" w:rsidR="002E45AE" w:rsidRPr="00A4620C" w:rsidRDefault="00A4620C" w:rsidP="000C0054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Route navigation:</w:t>
            </w:r>
          </w:p>
          <w:p w14:paraId="3B683FF1" w14:textId="6DCF6EC4" w:rsidR="0026711C" w:rsidRPr="003D768D" w:rsidRDefault="004513A5" w:rsidP="0026711C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Always p</w:t>
            </w:r>
            <w:r w:rsidR="00A4620C">
              <w:rPr>
                <w:rFonts w:ascii="Arial" w:hAnsi="Arial" w:cs="Arial"/>
                <w:color w:val="000000"/>
                <w:sz w:val="20"/>
                <w:szCs w:val="20"/>
              </w:rPr>
              <w:t xml:space="preserve">ass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obstacles on one side</w:t>
            </w:r>
          </w:p>
          <w:p w14:paraId="2B923A55" w14:textId="77777777" w:rsidR="000C0054" w:rsidRDefault="000C0054" w:rsidP="000C0054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2D72E230" w14:textId="0D17D100" w:rsidR="006E5E29" w:rsidRDefault="006E5E29" w:rsidP="006E5E2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First requirement review</w:t>
            </w:r>
            <w:r w:rsidR="00267B3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BD6C50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r w:rsidR="00AC3041">
              <w:rPr>
                <w:rFonts w:ascii="Arial" w:hAnsi="Arial" w:cs="Arial"/>
                <w:b/>
                <w:color w:val="000000"/>
                <w:sz w:val="20"/>
                <w:szCs w:val="20"/>
              </w:rPr>
              <w:t>40</w:t>
            </w:r>
            <w:r w:rsidR="00BD6C5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30F732E3" w14:textId="775E6E0A" w:rsidR="00BD6C50" w:rsidRPr="00721078" w:rsidRDefault="001D13EF" w:rsidP="00BD6C50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Requirement freeze planned for 02.11.2018</w:t>
            </w:r>
          </w:p>
          <w:p w14:paraId="7CB06293" w14:textId="7FBFCAC5" w:rsidR="00721078" w:rsidRPr="0062153A" w:rsidRDefault="00721078" w:rsidP="00BD6C50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 test</w:t>
            </w:r>
            <w:r w:rsidR="004307F0">
              <w:rPr>
                <w:rFonts w:ascii="Arial" w:hAnsi="Arial" w:cs="Arial"/>
                <w:color w:val="000000"/>
                <w:sz w:val="20"/>
                <w:szCs w:val="20"/>
              </w:rPr>
              <w:t xml:space="preserve"> scenarios </w:t>
            </w:r>
            <w:r w:rsidR="00012D14">
              <w:rPr>
                <w:rFonts w:ascii="Arial" w:hAnsi="Arial" w:cs="Arial"/>
                <w:color w:val="000000"/>
                <w:sz w:val="20"/>
                <w:szCs w:val="20"/>
              </w:rPr>
              <w:t>to requirements</w:t>
            </w:r>
          </w:p>
          <w:p w14:paraId="7BD2F33B" w14:textId="217252CA" w:rsidR="0062153A" w:rsidRPr="007E6BF2" w:rsidRDefault="0062153A" w:rsidP="00BD6C50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architecture block diagram</w:t>
            </w:r>
          </w:p>
          <w:p w14:paraId="5DDF641A" w14:textId="22C5D7F2" w:rsidR="002426EF" w:rsidRDefault="002426EF" w:rsidP="00D50A4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AE786BB" w14:textId="77777777" w:rsidR="00D50A45" w:rsidRPr="007E6BF2" w:rsidRDefault="00D50A45" w:rsidP="00D50A4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Date of customer meeting (5 min)</w:t>
            </w:r>
          </w:p>
          <w:p w14:paraId="5B465C69" w14:textId="77777777" w:rsidR="006D76C1" w:rsidRDefault="00915FBC" w:rsidP="00914B2D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Every Wednesday 3. Block, except </w:t>
            </w:r>
            <w:r w:rsidR="006D11E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CW44 meeting </w:t>
            </w:r>
          </w:p>
          <w:p w14:paraId="52463807" w14:textId="65CBECC0" w:rsidR="004721A1" w:rsidRPr="00B109CF" w:rsidRDefault="004721A1" w:rsidP="004721A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CE16" w14:textId="77777777" w:rsidR="006D76C1" w:rsidRDefault="006D76C1" w:rsidP="006D75FC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FE63A23" w14:textId="77777777" w:rsidR="00B30F80" w:rsidRDefault="00B30F80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E1915E2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328AF9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FB62A6D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46CB3D5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4C04168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592B090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3AEAEE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268E40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147D206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8D5DA3B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0A5F6C9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CA5D1AF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B5A8BFA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901433A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3E2954F7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F0AF0AE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49CBD9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AEAB74A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5A0015D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8F6AF94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6ACBCBE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5F8DCBC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4AA1575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C314A5B" w14:textId="5299DA52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3596AD4" w14:textId="77777777" w:rsidR="006308AF" w:rsidRDefault="006308AF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299208A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DBFC874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D6D2EC8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14:paraId="6448A3BC" w14:textId="310D7BD4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  <w:p w14:paraId="6D544CA7" w14:textId="560D9E4C" w:rsidR="002C0072" w:rsidRDefault="002C0072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5C2B2BF7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E38333E" w14:textId="0A25834F" w:rsidR="003C34E5" w:rsidRPr="006D76C1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14A541C" w14:textId="77777777" w:rsidR="00370321" w:rsidRPr="00AD7767" w:rsidRDefault="00370321">
      <w:pPr>
        <w:rPr>
          <w:color w:val="000000" w:themeColor="text1"/>
        </w:rPr>
      </w:pPr>
    </w:p>
    <w:sectPr w:rsidR="00370321" w:rsidRPr="00AD7767" w:rsidSect="007165AE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6A09AFA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22.10.2018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546"/>
      <w:gridCol w:w="2030"/>
    </w:tblGrid>
    <w:tr w:rsidR="00BC3248" w14:paraId="67FA258D" w14:textId="77777777">
      <w:tc>
        <w:tcPr>
          <w:tcW w:w="7546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78823761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 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30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251CC8"/>
    <w:multiLevelType w:val="hybridMultilevel"/>
    <w:tmpl w:val="A9AE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98A"/>
    <w:multiLevelType w:val="hybridMultilevel"/>
    <w:tmpl w:val="5044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005365"/>
    <w:rsid w:val="00012D14"/>
    <w:rsid w:val="00095178"/>
    <w:rsid w:val="000954A0"/>
    <w:rsid w:val="00096A10"/>
    <w:rsid w:val="000C0054"/>
    <w:rsid w:val="000C7C9A"/>
    <w:rsid w:val="000D69FA"/>
    <w:rsid w:val="000E63EE"/>
    <w:rsid w:val="000F1630"/>
    <w:rsid w:val="000F5C0E"/>
    <w:rsid w:val="00144582"/>
    <w:rsid w:val="00144653"/>
    <w:rsid w:val="00163F64"/>
    <w:rsid w:val="00185B84"/>
    <w:rsid w:val="001955F6"/>
    <w:rsid w:val="001A6CC9"/>
    <w:rsid w:val="001B00F0"/>
    <w:rsid w:val="001D13EF"/>
    <w:rsid w:val="0023040F"/>
    <w:rsid w:val="002426EF"/>
    <w:rsid w:val="0026711C"/>
    <w:rsid w:val="00267B31"/>
    <w:rsid w:val="00293E6C"/>
    <w:rsid w:val="002A2374"/>
    <w:rsid w:val="002C0072"/>
    <w:rsid w:val="002D2E06"/>
    <w:rsid w:val="002E45AE"/>
    <w:rsid w:val="00370321"/>
    <w:rsid w:val="003C34E5"/>
    <w:rsid w:val="003D768D"/>
    <w:rsid w:val="0040402E"/>
    <w:rsid w:val="004307F0"/>
    <w:rsid w:val="004513A5"/>
    <w:rsid w:val="004721A1"/>
    <w:rsid w:val="00495546"/>
    <w:rsid w:val="004B79BE"/>
    <w:rsid w:val="005519F6"/>
    <w:rsid w:val="00555C02"/>
    <w:rsid w:val="00566C12"/>
    <w:rsid w:val="0059027A"/>
    <w:rsid w:val="005934DE"/>
    <w:rsid w:val="005B60C0"/>
    <w:rsid w:val="00602E35"/>
    <w:rsid w:val="0062153A"/>
    <w:rsid w:val="006308AF"/>
    <w:rsid w:val="006B0644"/>
    <w:rsid w:val="006D11E5"/>
    <w:rsid w:val="006D75FC"/>
    <w:rsid w:val="006D76C1"/>
    <w:rsid w:val="006E5E29"/>
    <w:rsid w:val="007165AE"/>
    <w:rsid w:val="00721078"/>
    <w:rsid w:val="00753C25"/>
    <w:rsid w:val="007A1545"/>
    <w:rsid w:val="007D3943"/>
    <w:rsid w:val="007E6BF2"/>
    <w:rsid w:val="00825FF2"/>
    <w:rsid w:val="00897F72"/>
    <w:rsid w:val="008B6C13"/>
    <w:rsid w:val="008C0F9A"/>
    <w:rsid w:val="008C574E"/>
    <w:rsid w:val="008D7133"/>
    <w:rsid w:val="008E2C47"/>
    <w:rsid w:val="008F6E84"/>
    <w:rsid w:val="00914B2D"/>
    <w:rsid w:val="00915FBC"/>
    <w:rsid w:val="00966538"/>
    <w:rsid w:val="00972F57"/>
    <w:rsid w:val="009C68CC"/>
    <w:rsid w:val="00A4620C"/>
    <w:rsid w:val="00A67A42"/>
    <w:rsid w:val="00A76BEF"/>
    <w:rsid w:val="00A8417A"/>
    <w:rsid w:val="00AC3041"/>
    <w:rsid w:val="00AD5E77"/>
    <w:rsid w:val="00AD7767"/>
    <w:rsid w:val="00AF5D2E"/>
    <w:rsid w:val="00B109CF"/>
    <w:rsid w:val="00B30F80"/>
    <w:rsid w:val="00B4369F"/>
    <w:rsid w:val="00BC3248"/>
    <w:rsid w:val="00BC43BC"/>
    <w:rsid w:val="00BD6C50"/>
    <w:rsid w:val="00BE1302"/>
    <w:rsid w:val="00BE2203"/>
    <w:rsid w:val="00C22DAE"/>
    <w:rsid w:val="00C24453"/>
    <w:rsid w:val="00C61CB2"/>
    <w:rsid w:val="00C96FE0"/>
    <w:rsid w:val="00CB66AC"/>
    <w:rsid w:val="00CB7FAA"/>
    <w:rsid w:val="00CC2D83"/>
    <w:rsid w:val="00D066B8"/>
    <w:rsid w:val="00D15D26"/>
    <w:rsid w:val="00D45C94"/>
    <w:rsid w:val="00D50A45"/>
    <w:rsid w:val="00D622E7"/>
    <w:rsid w:val="00D66791"/>
    <w:rsid w:val="00D8391E"/>
    <w:rsid w:val="00D903A3"/>
    <w:rsid w:val="00E005E8"/>
    <w:rsid w:val="00E04B52"/>
    <w:rsid w:val="00E31C6B"/>
    <w:rsid w:val="00EC686D"/>
    <w:rsid w:val="00F3464C"/>
    <w:rsid w:val="00F3687E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3</cp:revision>
  <cp:lastPrinted>2018-10-26T10:22:00Z</cp:lastPrinted>
  <dcterms:created xsi:type="dcterms:W3CDTF">2018-10-26T10:22:00Z</dcterms:created>
  <dcterms:modified xsi:type="dcterms:W3CDTF">2018-10-26T10:22:00Z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