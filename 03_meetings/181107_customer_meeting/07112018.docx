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58"/>
        <w:gridCol w:w="6984"/>
      </w:tblGrid>
      <w:tr w:rsidR="00AD7767" w:rsidRPr="00C51ECE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1267524B" w:rsidR="00BC3248" w:rsidRPr="00C51ECE" w:rsidRDefault="00854DAD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System Architecture </w:t>
            </w:r>
          </w:p>
        </w:tc>
      </w:tr>
      <w:tr w:rsidR="00AD7767" w:rsidRPr="00C51ECE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3B6D7ADE" w:rsidR="00BC3248" w:rsidRPr="00C51ECE" w:rsidRDefault="00854DAD" w:rsidP="00854DAD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07.11</w:t>
            </w:r>
            <w:r w:rsidR="00897F72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.</w:t>
            </w: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2018</w:t>
            </w:r>
          </w:p>
        </w:tc>
      </w:tr>
      <w:tr w:rsidR="00AD7767" w:rsidRPr="00C51ECE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1F284C01" w:rsidR="00BC3248" w:rsidRPr="00C51ECE" w:rsidRDefault="00854DAD" w:rsidP="00854DAD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11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:</w:t>
            </w:r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30</w:t>
            </w:r>
            <w:r w:rsidR="00CB7FAA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to </w:t>
            </w:r>
          </w:p>
        </w:tc>
      </w:tr>
      <w:tr w:rsidR="00AD7767" w:rsidRPr="00C51ECE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6646F2AB" w:rsidR="00BC3248" w:rsidRPr="00C51ECE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Japun</w:t>
            </w:r>
            <w:proofErr w:type="spellEnd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Bhatt</w:t>
            </w:r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HaB</w:t>
            </w:r>
            <w:r w:rsidR="00797F4D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Aju</w:t>
            </w:r>
            <w:proofErr w:type="spellEnd"/>
            <w:r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Jose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AjJo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Christoph Jurczyk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ChJu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Pr="00C51ECE">
              <w:rPr>
                <w:rFonts w:ascii="Arial" w:hAnsi="Arial" w:cs="Arial"/>
                <w:iCs/>
                <w:color w:val="000000"/>
                <w:sz w:val="21"/>
              </w:rPr>
              <w:t>, Juliane Müller</w:t>
            </w:r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JuM</w:t>
            </w:r>
            <w:r w:rsidR="00797F4D" w:rsidRPr="00C51ECE">
              <w:rPr>
                <w:rFonts w:ascii="Arial" w:hAnsi="Arial" w:cs="Arial"/>
                <w:iCs/>
                <w:color w:val="000000"/>
                <w:sz w:val="21"/>
              </w:rPr>
              <w:t>u</w:t>
            </w:r>
            <w:proofErr w:type="spellEnd"/>
            <w:r w:rsidR="00CC2D83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, Prof. Lindemann (</w:t>
            </w:r>
            <w:proofErr w:type="spellStart"/>
            <w:r w:rsidR="00D66791" w:rsidRPr="00C51ECE">
              <w:rPr>
                <w:rFonts w:ascii="Arial" w:hAnsi="Arial" w:cs="Arial"/>
                <w:iCs/>
                <w:color w:val="000000"/>
                <w:sz w:val="21"/>
              </w:rPr>
              <w:t>PrLi</w:t>
            </w:r>
            <w:proofErr w:type="spellEnd"/>
            <w:r w:rsidR="00966538" w:rsidRPr="00C51ECE">
              <w:rPr>
                <w:rFonts w:ascii="Arial" w:hAnsi="Arial" w:cs="Arial"/>
                <w:iCs/>
                <w:color w:val="000000"/>
                <w:sz w:val="21"/>
              </w:rPr>
              <w:t>)</w:t>
            </w:r>
          </w:p>
        </w:tc>
      </w:tr>
      <w:tr w:rsidR="00AD7767" w:rsidRPr="00C51ECE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C51ECE" w:rsidRDefault="00370321">
            <w:pPr>
              <w:pStyle w:val="MinutesHeading1"/>
              <w:rPr>
                <w:iCs/>
                <w:color w:val="000000" w:themeColor="text1"/>
              </w:rPr>
            </w:pPr>
            <w:r w:rsidRPr="00C51ECE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4537798E" w:rsidR="00BC3248" w:rsidRPr="00C51ECE" w:rsidRDefault="00854DAD">
            <w:pPr>
              <w:rPr>
                <w:color w:val="000000" w:themeColor="text1"/>
                <w:sz w:val="21"/>
              </w:rPr>
            </w:pP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>Juliane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1"/>
              </w:rPr>
              <w:t xml:space="preserve"> Müller</w:t>
            </w:r>
          </w:p>
        </w:tc>
      </w:tr>
    </w:tbl>
    <w:p w14:paraId="5AF13C7A" w14:textId="571A1B7B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F9D1CFF" w14:textId="05DCAF27" w:rsidR="001B00F0" w:rsidRPr="00C51ECE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63"/>
        <w:gridCol w:w="6414"/>
        <w:gridCol w:w="963"/>
        <w:gridCol w:w="1202"/>
      </w:tblGrid>
      <w:tr w:rsidR="001B00F0" w:rsidRPr="00C51ECE" w14:paraId="023F0889" w14:textId="77777777" w:rsidTr="00854DAD">
        <w:trPr>
          <w:trHeight w:val="307"/>
          <w:tblHeader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C51ECE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C51ECE" w14:paraId="1B014B11" w14:textId="77777777" w:rsidTr="00CB66AC">
        <w:trPr>
          <w:trHeight w:val="307"/>
          <w:tblHeader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C51ECE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C51ECE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C51ECE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C51ECE" w:rsidRDefault="001B00F0">
            <w:pPr>
              <w:jc w:val="center"/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1B00F0" w:rsidRPr="00C51ECE" w14:paraId="37ADF772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1EEAD8E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01F6C2C3" w:rsidR="001B00F0" w:rsidRPr="005F1BDB" w:rsidRDefault="005F1BDB" w:rsidP="005F1BDB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Rework component diagram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4F7F9B0D" w:rsidR="001B00F0" w:rsidRPr="00C51ECE" w:rsidRDefault="0081731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6D6C1437" w:rsidR="00CB66AC" w:rsidRPr="00C51ECE" w:rsidRDefault="00817311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16.11.</w:t>
            </w:r>
          </w:p>
        </w:tc>
      </w:tr>
      <w:tr w:rsidR="001B00F0" w:rsidRPr="00C51ECE" w14:paraId="1248F3F6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3C84D1AA" w:rsidR="001B00F0" w:rsidRPr="00C51ECE" w:rsidRDefault="001B00F0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4FE4F78A" w:rsidR="001B00F0" w:rsidRPr="00C51ECE" w:rsidRDefault="009928E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Define human machine interface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471333D3" w:rsidR="001B00F0" w:rsidRPr="00C51ECE" w:rsidRDefault="009928E9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665081A8" w:rsidR="001B00F0" w:rsidRPr="00C51ECE" w:rsidRDefault="0081731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16.11.</w:t>
            </w:r>
          </w:p>
        </w:tc>
      </w:tr>
      <w:tr w:rsidR="00B71CB9" w:rsidRPr="00C51ECE" w14:paraId="1664F2D4" w14:textId="77777777" w:rsidTr="00CB66AC">
        <w:trPr>
          <w:trHeight w:val="307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0C3CF" w14:textId="39C47FB7" w:rsidR="00B71CB9" w:rsidRPr="00C51ECE" w:rsidRDefault="00B71CB9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49BD0" w14:textId="790A62EB" w:rsidR="00B71CB9" w:rsidRDefault="00B71CB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Perform risk analysis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A5C91" w14:textId="1F04392A" w:rsidR="00B71CB9" w:rsidRDefault="00B71CB9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E16FE" w14:textId="398AF7A7" w:rsidR="00B71CB9" w:rsidRPr="00C51ECE" w:rsidRDefault="00817311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16.11.</w:t>
            </w:r>
          </w:p>
        </w:tc>
      </w:tr>
    </w:tbl>
    <w:p w14:paraId="13C3D526" w14:textId="77777777" w:rsidR="00BC3248" w:rsidRPr="00C51ECE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8038"/>
        <w:gridCol w:w="1204"/>
      </w:tblGrid>
      <w:tr w:rsidR="006D76C1" w:rsidRPr="00C51ECE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C51ECE" w:rsidRDefault="006D76C1">
            <w:pPr>
              <w:rPr>
                <w:color w:val="000000" w:themeColor="text1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Agenda:</w:t>
            </w:r>
            <w:r w:rsidRPr="00C51E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Pr="00C51ECE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51ECE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C51ECE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6CEE9" w14:textId="09A653F6" w:rsidR="006D76C1" w:rsidRPr="00C51ECE" w:rsidRDefault="00854DAD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Discussion of the System Architecture</w:t>
            </w:r>
          </w:p>
          <w:p w14:paraId="690FE75F" w14:textId="3BA0BC2E" w:rsidR="006D76C1" w:rsidRPr="00C51ECE" w:rsidRDefault="00854DAD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Approved by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PrLi</w:t>
            </w:r>
            <w:proofErr w:type="spellEnd"/>
          </w:p>
          <w:p w14:paraId="6C50C606" w14:textId="77777777" w:rsidR="006D76C1" w:rsidRPr="00C51ECE" w:rsidRDefault="006D76C1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6D0854F2" w:rsidR="006D76C1" w:rsidRPr="00C51ECE" w:rsidRDefault="005F1BDB" w:rsidP="006D76C1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Discussion of the System Component Diagram</w:t>
            </w:r>
          </w:p>
          <w:p w14:paraId="2827FAB6" w14:textId="5C046886" w:rsidR="006D76C1" w:rsidRDefault="005F1BDB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 orientated programming not the best solution (for prototyping ok)</w:t>
            </w:r>
          </w:p>
          <w:p w14:paraId="13C1CACA" w14:textId="1DF955DB" w:rsidR="006D76C1" w:rsidRDefault="005F1BDB" w:rsidP="006D76C1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Component Diagram about “Task Controller” has to be reworked</w:t>
            </w:r>
            <w:r w:rsidR="009928E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42A9AC2" w14:textId="25985BEC" w:rsidR="009928E9" w:rsidRPr="00C51ECE" w:rsidRDefault="009928E9" w:rsidP="009928E9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Human Machine Interface</w:t>
            </w:r>
            <w:r w:rsidRPr="00C51EC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745C7C2D" w14:textId="2B3C9339" w:rsidR="009928E9" w:rsidRDefault="009928E9" w:rsidP="00B71CB9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How the robot can be controlled has to be defined (Web UI, HW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 …)</w:t>
            </w:r>
            <w:proofErr w:type="gramEnd"/>
          </w:p>
          <w:p w14:paraId="4DE8B178" w14:textId="77777777" w:rsidR="00B71CB9" w:rsidRDefault="00B71CB9" w:rsidP="00B71CB9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D080F30" w14:textId="2DFB3AFC" w:rsidR="00B71CB9" w:rsidRPr="00C51ECE" w:rsidRDefault="00B71CB9" w:rsidP="00B71CB9">
            <w:pPr>
              <w:pStyle w:val="Kopfzeil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Risk Analysis</w:t>
            </w:r>
          </w:p>
          <w:p w14:paraId="1CFCE5C9" w14:textId="45D828A3" w:rsidR="00B71CB9" w:rsidRDefault="00817311" w:rsidP="00B71CB9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Risks, severity, probability, risk value (severity * probability)</w:t>
            </w:r>
          </w:p>
          <w:p w14:paraId="3628C608" w14:textId="77777777" w:rsidR="00817311" w:rsidRDefault="00817311" w:rsidP="00B71CB9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mixed areas </w:t>
            </w:r>
          </w:p>
          <w:p w14:paraId="5D2C5ADA" w14:textId="4CEFB405" w:rsidR="00817311" w:rsidRPr="00B71CB9" w:rsidRDefault="00817311" w:rsidP="00B71CB9">
            <w:pPr>
              <w:pStyle w:val="Kopfzeile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Orientation on specification list</w:t>
            </w:r>
          </w:p>
          <w:p w14:paraId="72ED3889" w14:textId="17E1E0F3" w:rsidR="00B71CB9" w:rsidRPr="00B71CB9" w:rsidRDefault="00817311" w:rsidP="00B71CB9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br/>
            </w:r>
            <w:r w:rsidR="00B71CB9" w:rsidRPr="00B71CB9">
              <w:rPr>
                <w:rFonts w:ascii="Arial" w:hAnsi="Arial" w:cs="Arial"/>
                <w:b/>
                <w:color w:val="000000"/>
                <w:sz w:val="20"/>
                <w:szCs w:val="20"/>
              </w:rPr>
              <w:sym w:font="Wingdings" w:char="F0E0"/>
            </w:r>
            <w:r w:rsidR="00B71CB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Next meeting: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23.11.2018 at 09:45 in Z1090</w:t>
            </w:r>
          </w:p>
          <w:p w14:paraId="52463807" w14:textId="77777777" w:rsidR="006D76C1" w:rsidRPr="00C51ECE" w:rsidRDefault="006D76C1" w:rsidP="00914B2D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451" w14:textId="77777777" w:rsidR="006D76C1" w:rsidRDefault="005F1BDB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1</w:t>
            </w:r>
          </w:p>
          <w:p w14:paraId="15A10955" w14:textId="77777777" w:rsidR="009928E9" w:rsidRDefault="009928E9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F7B8B" w14:textId="77777777" w:rsidR="009928E9" w:rsidRDefault="009928E9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11C725" w14:textId="77777777" w:rsidR="009928E9" w:rsidRDefault="009928E9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  <w:p w14:paraId="4BED992A" w14:textId="77777777" w:rsidR="00B71CB9" w:rsidRDefault="00B71CB9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E38333E" w14:textId="7519D06C" w:rsidR="00B71CB9" w:rsidRPr="00C51ECE" w:rsidRDefault="00B71CB9" w:rsidP="006D76C1">
            <w:pPr>
              <w:pStyle w:val="Kopfzeile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014A541C" w14:textId="77777777" w:rsidR="00370321" w:rsidRPr="00C51ECE" w:rsidRDefault="00370321">
      <w:pPr>
        <w:rPr>
          <w:color w:val="000000" w:themeColor="text1"/>
        </w:rPr>
      </w:pPr>
      <w:bookmarkStart w:id="0" w:name="_GoBack"/>
      <w:bookmarkEnd w:id="0"/>
    </w:p>
    <w:sectPr w:rsidR="00370321" w:rsidRPr="00C51ECE" w:rsidSect="008B550C">
      <w:headerReference w:type="default" r:id="rId8"/>
      <w:footerReference w:type="default" r:id="rId9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348B9" w14:textId="77777777" w:rsidR="00B71CB9" w:rsidRDefault="00B71CB9">
      <w:r>
        <w:separator/>
      </w:r>
    </w:p>
  </w:endnote>
  <w:endnote w:type="continuationSeparator" w:id="0">
    <w:p w14:paraId="4B2980CE" w14:textId="77777777" w:rsidR="00B71CB9" w:rsidRDefault="00B7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C4927" w14:textId="76E445D5" w:rsidR="00B71CB9" w:rsidRDefault="00B71CB9">
    <w:pPr>
      <w:pStyle w:val="Fuzeile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>
      <w:rPr>
        <w:rFonts w:ascii="Arial" w:hAnsi="Arial" w:cs="Arial"/>
        <w:b/>
        <w:sz w:val="18"/>
        <w:szCs w:val="18"/>
      </w:rPr>
      <w:t xml:space="preserve"> Template Version:</w:t>
    </w:r>
    <w:r>
      <w:rPr>
        <w:rFonts w:ascii="Arial" w:hAnsi="Arial" w:cs="Arial"/>
        <w:sz w:val="18"/>
        <w:szCs w:val="18"/>
      </w:rPr>
      <w:t xml:space="preserve"> 26.10.2018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PAGE </w:instrText>
    </w:r>
    <w:r>
      <w:rPr>
        <w:rStyle w:val="Seitenzahl"/>
        <w:rFonts w:cs="Arial"/>
        <w:sz w:val="18"/>
        <w:szCs w:val="18"/>
      </w:rPr>
      <w:fldChar w:fldCharType="separate"/>
    </w:r>
    <w:r w:rsidR="005027FB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  <w:r>
      <w:rPr>
        <w:rStyle w:val="Seitenzahl"/>
        <w:rFonts w:ascii="Arial" w:hAnsi="Arial" w:cs="Arial"/>
        <w:sz w:val="18"/>
        <w:szCs w:val="18"/>
      </w:rPr>
      <w:t xml:space="preserve"> of </w:t>
    </w:r>
    <w:r>
      <w:rPr>
        <w:rStyle w:val="Seitenzahl"/>
        <w:rFonts w:cs="Arial"/>
        <w:sz w:val="18"/>
        <w:szCs w:val="18"/>
      </w:rPr>
      <w:fldChar w:fldCharType="begin"/>
    </w:r>
    <w:r>
      <w:rPr>
        <w:rStyle w:val="Seitenzahl"/>
        <w:rFonts w:cs="Arial"/>
        <w:sz w:val="18"/>
        <w:szCs w:val="18"/>
      </w:rPr>
      <w:instrText xml:space="preserve"> NUMPAGES \*Arabic </w:instrText>
    </w:r>
    <w:r>
      <w:rPr>
        <w:rStyle w:val="Seitenzahl"/>
        <w:rFonts w:cs="Arial"/>
        <w:sz w:val="18"/>
        <w:szCs w:val="18"/>
      </w:rPr>
      <w:fldChar w:fldCharType="separate"/>
    </w:r>
    <w:r w:rsidR="005027FB">
      <w:rPr>
        <w:rStyle w:val="Seitenzahl"/>
        <w:rFonts w:cs="Arial"/>
        <w:noProof/>
        <w:sz w:val="18"/>
        <w:szCs w:val="18"/>
      </w:rPr>
      <w:t>1</w:t>
    </w:r>
    <w:r>
      <w:rPr>
        <w:rStyle w:val="Seitenzahl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51347" w14:textId="77777777" w:rsidR="00B71CB9" w:rsidRDefault="00B71CB9">
      <w:r>
        <w:separator/>
      </w:r>
    </w:p>
  </w:footnote>
  <w:footnote w:type="continuationSeparator" w:id="0">
    <w:p w14:paraId="589E8A2F" w14:textId="77777777" w:rsidR="00B71CB9" w:rsidRDefault="00B71C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Look w:val="0000" w:firstRow="0" w:lastRow="0" w:firstColumn="0" w:lastColumn="0" w:noHBand="0" w:noVBand="0"/>
    </w:tblPr>
    <w:tblGrid>
      <w:gridCol w:w="7797"/>
      <w:gridCol w:w="1275"/>
    </w:tblGrid>
    <w:tr w:rsidR="00B71CB9" w14:paraId="67FA258D" w14:textId="77777777" w:rsidTr="008B550C">
      <w:trPr>
        <w:trHeight w:val="1018"/>
      </w:trPr>
      <w:tc>
        <w:tcPr>
          <w:tcW w:w="7797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0AA7FF2E" w:rsidR="00B71CB9" w:rsidRDefault="00B71CB9">
          <w:pPr>
            <w:pStyle w:val="Kopfzeile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</w:t>
          </w:r>
          <w:r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 xml:space="preserve"> </w:t>
          </w: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(ADAS)</w:t>
          </w:r>
          <w:r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1275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71CB9" w:rsidRDefault="00B71CB9" w:rsidP="008B550C">
          <w:pPr>
            <w:pStyle w:val="Kopfzeile"/>
            <w:tabs>
              <w:tab w:val="left" w:pos="455"/>
            </w:tabs>
            <w:jc w:val="center"/>
            <w:rPr>
              <w:rFonts w:ascii="Arial" w:hAnsi="Arial" w:cs="Arial"/>
            </w:rPr>
          </w:pPr>
        </w:p>
      </w:tc>
    </w:tr>
  </w:tbl>
  <w:p w14:paraId="027F8D2F" w14:textId="77777777" w:rsidR="00B71CB9" w:rsidRDefault="00B71CB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AA"/>
    <w:rsid w:val="00144582"/>
    <w:rsid w:val="00185B84"/>
    <w:rsid w:val="001B00F0"/>
    <w:rsid w:val="00370321"/>
    <w:rsid w:val="004B79BE"/>
    <w:rsid w:val="005027FB"/>
    <w:rsid w:val="005F1BDB"/>
    <w:rsid w:val="006925A4"/>
    <w:rsid w:val="006D76C1"/>
    <w:rsid w:val="00797F4D"/>
    <w:rsid w:val="007D3943"/>
    <w:rsid w:val="007E6BF2"/>
    <w:rsid w:val="00817311"/>
    <w:rsid w:val="00854DAD"/>
    <w:rsid w:val="00897F72"/>
    <w:rsid w:val="008B550C"/>
    <w:rsid w:val="008B6C13"/>
    <w:rsid w:val="008C0F9A"/>
    <w:rsid w:val="008D7133"/>
    <w:rsid w:val="00914B2D"/>
    <w:rsid w:val="00966538"/>
    <w:rsid w:val="009928E9"/>
    <w:rsid w:val="00A76BEF"/>
    <w:rsid w:val="00AD7767"/>
    <w:rsid w:val="00AF5D2E"/>
    <w:rsid w:val="00B71CB9"/>
    <w:rsid w:val="00BC3248"/>
    <w:rsid w:val="00C51ECE"/>
    <w:rsid w:val="00CB66AC"/>
    <w:rsid w:val="00CB7FAA"/>
    <w:rsid w:val="00CC2D83"/>
    <w:rsid w:val="00D66791"/>
    <w:rsid w:val="00EC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BD07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Seitenzahl">
    <w:name w:val="page number"/>
    <w:basedOn w:val="Absatzstandardschriftart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Textkrpereinzug">
    <w:name w:val="Body Text Indent"/>
    <w:basedOn w:val="Standard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Textkrper3">
    <w:name w:val="Body Text 3"/>
    <w:basedOn w:val="Standard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Standard"/>
    <w:rPr>
      <w:rFonts w:ascii="Arial" w:hAnsi="Arial" w:cs="Arial"/>
      <w:b/>
      <w:sz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Juliane Müller</cp:lastModifiedBy>
  <cp:revision>3</cp:revision>
  <cp:lastPrinted>2018-11-07T11:19:00Z</cp:lastPrinted>
  <dcterms:created xsi:type="dcterms:W3CDTF">2018-11-07T11:19:00Z</dcterms:created>
  <dcterms:modified xsi:type="dcterms:W3CDTF">2018-11-07T11:19:00Z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