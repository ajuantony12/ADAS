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06"/>
        <w:gridCol w:w="6810"/>
      </w:tblGrid>
      <w:tr w:rsidR="00AD7767" w:rsidRPr="00C51ECE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3D6B3F7E" w:rsidR="00BC3248" w:rsidRPr="00C51ECE" w:rsidRDefault="009C70FE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Requirement</w:t>
            </w:r>
            <w:r w:rsidR="002378F7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and Test Plan</w:t>
            </w:r>
          </w:p>
        </w:tc>
      </w:tr>
      <w:tr w:rsidR="00AD7767" w:rsidRPr="00C51ECE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453B7FAA" w:rsidR="00BC3248" w:rsidRPr="00C51ECE" w:rsidRDefault="009C70FE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02.11.2018</w:t>
            </w:r>
          </w:p>
        </w:tc>
      </w:tr>
      <w:tr w:rsidR="00AD7767" w:rsidRPr="00C51ECE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40E563C1" w:rsidR="00BC3248" w:rsidRPr="00C51ECE" w:rsidRDefault="009C70FE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9:45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to </w:t>
            </w:r>
            <w:r w:rsidR="008D3F8F">
              <w:rPr>
                <w:rFonts w:ascii="Arial" w:hAnsi="Arial" w:cs="Arial"/>
                <w:iCs/>
                <w:color w:val="000000" w:themeColor="text1"/>
                <w:sz w:val="21"/>
              </w:rPr>
              <w:t>11:15</w:t>
            </w:r>
          </w:p>
        </w:tc>
      </w:tr>
      <w:tr w:rsidR="00AD7767" w:rsidRPr="00C51ECE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6646F2AB" w:rsidR="00BC3248" w:rsidRPr="00C51ECE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Japun</w:t>
            </w:r>
            <w:proofErr w:type="spellEnd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Bhatt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JaBh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Hannes </w:t>
            </w: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Jose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AjJo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Christoph Jurczyk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ChJu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Juliane Müller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, Prof. Lindemann (</w:t>
            </w:r>
            <w:proofErr w:type="spellStart"/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305F2419" w:rsidR="00BC3248" w:rsidRPr="00C51ECE" w:rsidRDefault="009C70FE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Christoph Jurczyk</w:t>
            </w:r>
          </w:p>
        </w:tc>
      </w:tr>
    </w:tbl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51"/>
        <w:gridCol w:w="6246"/>
        <w:gridCol w:w="943"/>
        <w:gridCol w:w="1176"/>
      </w:tblGrid>
      <w:tr w:rsidR="001B00F0" w:rsidRPr="00C51ECE" w14:paraId="023F0889" w14:textId="77777777" w:rsidTr="009B6257">
        <w:trPr>
          <w:trHeight w:val="307"/>
          <w:tblHeader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14:paraId="1B014B11" w14:textId="77777777" w:rsidTr="009B6257">
        <w:trPr>
          <w:trHeight w:val="307"/>
          <w:tblHeader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9B6257" w:rsidRPr="00C51ECE" w14:paraId="1248F3F6" w14:textId="77777777" w:rsidTr="009B6257">
        <w:trPr>
          <w:trHeight w:val="30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7E0BC0A" w:rsidR="009B6257" w:rsidRPr="00C51ECE" w:rsidRDefault="00BB66F4" w:rsidP="009B625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42039BDB" w:rsidR="009B6257" w:rsidRPr="00C51ECE" w:rsidRDefault="009B6257" w:rsidP="009B625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Rework test plan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3E473314" w:rsidR="009B6257" w:rsidRPr="00C51ECE" w:rsidRDefault="009B6257" w:rsidP="009B6257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AjJo</w:t>
            </w:r>
            <w:proofErr w:type="spellEnd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047BB7B4" w:rsidR="009B6257" w:rsidRPr="00C51ECE" w:rsidRDefault="009B6257" w:rsidP="009B6257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09.11.18</w:t>
            </w:r>
          </w:p>
        </w:tc>
      </w:tr>
      <w:tr w:rsidR="00BB66F4" w:rsidRPr="00C51ECE" w14:paraId="03AB9D8E" w14:textId="77777777" w:rsidTr="00BB66F4">
        <w:trPr>
          <w:trHeight w:val="30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36E9C" w14:textId="1D49B5F6" w:rsidR="00BB66F4" w:rsidRPr="00C51ECE" w:rsidRDefault="00BB66F4" w:rsidP="0046012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70FC4" w14:textId="77777777" w:rsidR="00BB66F4" w:rsidRPr="00C51ECE" w:rsidRDefault="00BB66F4" w:rsidP="0046012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 software architecture overview (e.g. time slice overview)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4BBC8" w14:textId="77777777" w:rsidR="00BB66F4" w:rsidRPr="00C51ECE" w:rsidRDefault="00BB66F4" w:rsidP="00460126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Team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49882" w14:textId="77777777" w:rsidR="00BB66F4" w:rsidRPr="00C51ECE" w:rsidRDefault="00BB66F4" w:rsidP="00460126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09.11.18</w:t>
            </w:r>
          </w:p>
        </w:tc>
      </w:tr>
    </w:tbl>
    <w:p w14:paraId="13C3D5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7837"/>
        <w:gridCol w:w="1179"/>
      </w:tblGrid>
      <w:tr w:rsidR="006D76C1" w:rsidRPr="00C51ECE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F207" w14:textId="2092C0FA" w:rsidR="00A35DC9" w:rsidRDefault="00A35DC9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Discussion about software architecture</w:t>
            </w:r>
          </w:p>
          <w:p w14:paraId="39020712" w14:textId="2822376B" w:rsidR="00A35DC9" w:rsidRPr="00F3567F" w:rsidRDefault="00F3567F" w:rsidP="00A35DC9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General software architecture</w:t>
            </w:r>
          </w:p>
          <w:p w14:paraId="43B4DCE3" w14:textId="09AE4787" w:rsidR="00F3567F" w:rsidRDefault="00F3567F" w:rsidP="00A35DC9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Different sampling time of software modules </w:t>
            </w:r>
          </w:p>
          <w:p w14:paraId="1BADDA84" w14:textId="77777777" w:rsidR="00A35DC9" w:rsidRDefault="00A35DC9" w:rsidP="00A35DC9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2DE6CEE9" w14:textId="7A048FA8" w:rsidR="006D76C1" w:rsidRPr="00C51ECE" w:rsidRDefault="00AD63C7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Final requirement review</w:t>
            </w:r>
          </w:p>
          <w:p w14:paraId="690FE75F" w14:textId="590903ED" w:rsidR="006D76C1" w:rsidRDefault="00F3567F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Test plan about “navigation” has to be reworked</w:t>
            </w:r>
          </w:p>
          <w:p w14:paraId="49E87B88" w14:textId="54E8D9B8" w:rsidR="00E97D15" w:rsidRPr="00C51ECE" w:rsidRDefault="00E97D15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Software architecture has to be added to requirements</w:t>
            </w:r>
          </w:p>
          <w:p w14:paraId="6C50C606" w14:textId="758B4EB4" w:rsid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C573E0E" w14:textId="1975C0F3" w:rsidR="00AD63C7" w:rsidRPr="00AD63C7" w:rsidRDefault="00AD63C7" w:rsidP="00AD63C7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Process of hardware order</w:t>
            </w:r>
          </w:p>
          <w:p w14:paraId="3980F974" w14:textId="36A56C33" w:rsidR="00AD63C7" w:rsidRDefault="00317C17" w:rsidP="00AD63C7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Request to </w:t>
            </w:r>
            <w:r w:rsidR="00C365A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Andreas </w:t>
            </w:r>
            <w:proofErr w:type="spellStart"/>
            <w:r w:rsidR="00C365A6">
              <w:rPr>
                <w:rFonts w:ascii="Arial" w:hAnsi="Arial" w:cs="Arial"/>
                <w:color w:val="000000" w:themeColor="text1"/>
                <w:sz w:val="20"/>
                <w:szCs w:val="20"/>
              </w:rPr>
              <w:t>Menslage</w:t>
            </w:r>
            <w:proofErr w:type="spellEnd"/>
            <w:r w:rsidR="00C365A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7A8F2687" w14:textId="33C84758" w:rsidR="00806067" w:rsidRDefault="00317C17" w:rsidP="00AD63C7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Suppliers: </w:t>
            </w:r>
            <w:r w:rsidR="008060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Farnell, Conrad, </w:t>
            </w:r>
            <w:proofErr w:type="spellStart"/>
            <w:r w:rsidR="00806067">
              <w:rPr>
                <w:rFonts w:ascii="Arial" w:hAnsi="Arial" w:cs="Arial"/>
                <w:color w:val="000000" w:themeColor="text1"/>
                <w:sz w:val="20"/>
                <w:szCs w:val="20"/>
              </w:rPr>
              <w:t>Reichelt</w:t>
            </w:r>
            <w:proofErr w:type="spellEnd"/>
            <w:r w:rsidR="008060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806067">
              <w:rPr>
                <w:rFonts w:ascii="Arial" w:hAnsi="Arial" w:cs="Arial"/>
                <w:color w:val="000000" w:themeColor="text1"/>
                <w:sz w:val="20"/>
                <w:szCs w:val="20"/>
              </w:rPr>
              <w:t>Distrelec</w:t>
            </w:r>
            <w:proofErr w:type="spellEnd"/>
            <w:r w:rsidR="008060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etc.</w:t>
            </w:r>
          </w:p>
          <w:p w14:paraId="7A3358BF" w14:textId="77777777" w:rsidR="00AD63C7" w:rsidRPr="00C51ECE" w:rsidRDefault="00AD63C7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857F871" w14:textId="77777777" w:rsidR="00F3567F" w:rsidRDefault="00F3567F" w:rsidP="00F356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13C1CACA" w14:textId="718C4A44" w:rsidR="006D76C1" w:rsidRPr="005A65C6" w:rsidRDefault="00806067" w:rsidP="006D76C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Next meeting 07.11.2018 11:30 in Z1090</w:t>
            </w:r>
            <w:bookmarkStart w:id="0" w:name="_GoBack"/>
            <w:bookmarkEnd w:id="0"/>
          </w:p>
          <w:p w14:paraId="52463807" w14:textId="77777777" w:rsidR="006D76C1" w:rsidRPr="00C51ECE" w:rsidRDefault="006D76C1" w:rsidP="00914B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7D62" w14:textId="77777777" w:rsid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3EC76F0" w14:textId="77777777" w:rsidR="00E97D15" w:rsidRDefault="00E97D15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A042ED5" w14:textId="77777777" w:rsidR="00E97D15" w:rsidRDefault="00E97D15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276604F" w14:textId="77777777" w:rsidR="00E97D15" w:rsidRDefault="00E97D15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95128C9" w14:textId="77777777" w:rsidR="00E97D15" w:rsidRDefault="00E97D15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ABA3347" w14:textId="4E4203CB" w:rsidR="00E97D15" w:rsidRDefault="00BB66F4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  <w:p w14:paraId="6E38333E" w14:textId="50C2FC8F" w:rsidR="00E97D15" w:rsidRPr="00C51ECE" w:rsidRDefault="00BB66F4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3B581E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CD7D8F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22C772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77777777" w:rsidR="00370321" w:rsidRPr="00C51ECE" w:rsidRDefault="00370321">
      <w:pPr>
        <w:rPr>
          <w:color w:val="000000" w:themeColor="text1"/>
        </w:rPr>
      </w:pPr>
    </w:p>
    <w:sectPr w:rsidR="00370321" w:rsidRPr="00C51ECE" w:rsidSect="008B550C">
      <w:headerReference w:type="default" r:id="rId7"/>
      <w:footerReference w:type="default" r:id="rId8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48B9" w14:textId="77777777" w:rsidR="00370321" w:rsidRDefault="00370321">
      <w:r>
        <w:separator/>
      </w:r>
    </w:p>
  </w:endnote>
  <w:endnote w:type="continuationSeparator" w:id="0">
    <w:p w14:paraId="4B2980CE" w14:textId="77777777" w:rsidR="00370321" w:rsidRDefault="0037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927" w14:textId="76E445D5" w:rsidR="00BC3248" w:rsidRDefault="008D7133">
    <w:pPr>
      <w:pStyle w:val="Footer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</w:t>
    </w:r>
    <w:r w:rsidR="008B550C">
      <w:rPr>
        <w:rFonts w:ascii="Arial" w:hAnsi="Arial" w:cs="Arial"/>
        <w:sz w:val="18"/>
        <w:szCs w:val="18"/>
      </w:rPr>
      <w:t>6</w:t>
    </w:r>
    <w:r>
      <w:rPr>
        <w:rFonts w:ascii="Arial" w:hAnsi="Arial" w:cs="Arial"/>
        <w:sz w:val="18"/>
        <w:szCs w:val="18"/>
      </w:rPr>
      <w:t>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PAGE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  <w:r w:rsidR="00370321">
      <w:rPr>
        <w:rStyle w:val="PageNumber"/>
        <w:rFonts w:ascii="Arial" w:hAnsi="Arial" w:cs="Arial"/>
        <w:sz w:val="18"/>
        <w:szCs w:val="18"/>
      </w:rPr>
      <w:t xml:space="preserve"> of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NUMPAGES \*Arabic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1347" w14:textId="77777777" w:rsidR="00370321" w:rsidRDefault="00370321">
      <w:r>
        <w:separator/>
      </w:r>
    </w:p>
  </w:footnote>
  <w:footnote w:type="continuationSeparator" w:id="0">
    <w:p w14:paraId="589E8A2F" w14:textId="77777777" w:rsidR="00370321" w:rsidRDefault="0037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8B550C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0AA7FF2E" w:rsidR="00BC3248" w:rsidRDefault="00CB7FAA">
          <w:pPr>
            <w:pStyle w:val="Header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 w:rsidR="008B550C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 w:rsidP="008B550C">
          <w:pPr>
            <w:pStyle w:val="Header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7D14EC"/>
    <w:multiLevelType w:val="hybridMultilevel"/>
    <w:tmpl w:val="3DC0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2568D"/>
    <w:multiLevelType w:val="hybridMultilevel"/>
    <w:tmpl w:val="A8403128"/>
    <w:lvl w:ilvl="0" w:tplc="AADA21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144582"/>
    <w:rsid w:val="00185B84"/>
    <w:rsid w:val="001B00F0"/>
    <w:rsid w:val="002378F7"/>
    <w:rsid w:val="00317C17"/>
    <w:rsid w:val="00370321"/>
    <w:rsid w:val="00436989"/>
    <w:rsid w:val="00446545"/>
    <w:rsid w:val="004B79BE"/>
    <w:rsid w:val="004E0652"/>
    <w:rsid w:val="005A65C6"/>
    <w:rsid w:val="005E099E"/>
    <w:rsid w:val="006D76C1"/>
    <w:rsid w:val="00797F4D"/>
    <w:rsid w:val="007D3943"/>
    <w:rsid w:val="007E6BF2"/>
    <w:rsid w:val="00806067"/>
    <w:rsid w:val="00897F72"/>
    <w:rsid w:val="008B550C"/>
    <w:rsid w:val="008B6C13"/>
    <w:rsid w:val="008C0F9A"/>
    <w:rsid w:val="008D3F8F"/>
    <w:rsid w:val="008D7133"/>
    <w:rsid w:val="00914B2D"/>
    <w:rsid w:val="00966538"/>
    <w:rsid w:val="00980E26"/>
    <w:rsid w:val="009B6257"/>
    <w:rsid w:val="009C70FE"/>
    <w:rsid w:val="00A35DC9"/>
    <w:rsid w:val="00A76BEF"/>
    <w:rsid w:val="00AD63C7"/>
    <w:rsid w:val="00AD7767"/>
    <w:rsid w:val="00AF5D2E"/>
    <w:rsid w:val="00B322AB"/>
    <w:rsid w:val="00BB66F4"/>
    <w:rsid w:val="00BC3248"/>
    <w:rsid w:val="00C365A6"/>
    <w:rsid w:val="00C51ECE"/>
    <w:rsid w:val="00CB66AC"/>
    <w:rsid w:val="00CB7FAA"/>
    <w:rsid w:val="00CC2D83"/>
    <w:rsid w:val="00D66791"/>
    <w:rsid w:val="00E97D15"/>
    <w:rsid w:val="00EC686D"/>
    <w:rsid w:val="00F3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6BD07332"/>
  <w15:chartTrackingRefBased/>
  <w15:docId w15:val="{D4DD282D-FAA9-1D42-A5CB-C70F873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"/>
    <w:rPr>
      <w:rFonts w:ascii="Arial" w:hAnsi="Arial" w:cs="Arial"/>
      <w:b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Christoph Jurczyk</cp:lastModifiedBy>
  <cp:revision>25</cp:revision>
  <cp:lastPrinted>2006-06-01T14:00:00Z</cp:lastPrinted>
  <dcterms:created xsi:type="dcterms:W3CDTF">2018-10-22T18:38:00Z</dcterms:created>
  <dcterms:modified xsi:type="dcterms:W3CDTF">2018-11-02T13:26:00Z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