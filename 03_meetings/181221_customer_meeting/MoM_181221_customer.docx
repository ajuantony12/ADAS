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06"/>
        <w:gridCol w:w="6810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3785692F" w:rsidR="00BC3248" w:rsidRPr="00C51ECE" w:rsidRDefault="0084349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Progress meeting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571B7FD2" w:rsidR="00BC3248" w:rsidRPr="00C51ECE" w:rsidRDefault="0084349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21.12.2018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5A4087B7" w:rsidR="00BC3248" w:rsidRPr="00C51ECE" w:rsidRDefault="0084349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09:45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045E15">
              <w:rPr>
                <w:rFonts w:ascii="Arial" w:hAnsi="Arial" w:cs="Arial"/>
                <w:iCs/>
                <w:color w:val="000000" w:themeColor="text1"/>
                <w:sz w:val="21"/>
              </w:rPr>
              <w:t>11:00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7BB34AE7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843492">
              <w:rPr>
                <w:rFonts w:ascii="Arial" w:hAnsi="Arial" w:cs="Arial"/>
                <w:iCs/>
                <w:color w:val="000000" w:themeColor="text1"/>
                <w:sz w:val="21"/>
              </w:rPr>
              <w:t>),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5175004C" w:rsidR="00BC3248" w:rsidRPr="00C51ECE" w:rsidRDefault="0084349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Christoph Jurczyk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51"/>
        <w:gridCol w:w="6246"/>
        <w:gridCol w:w="943"/>
        <w:gridCol w:w="1176"/>
      </w:tblGrid>
      <w:tr w:rsidR="001B00F0" w:rsidRPr="00C51ECE" w14:paraId="023F0889" w14:textId="77777777" w:rsidTr="008E7C5D">
        <w:trPr>
          <w:trHeight w:val="307"/>
          <w:tblHeader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8E7C5D">
        <w:trPr>
          <w:trHeight w:val="307"/>
          <w:tblHeader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8E7C5D">
        <w:trPr>
          <w:trHeight w:val="30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251A26A0" w:rsidR="001B00F0" w:rsidRPr="00C51ECE" w:rsidRDefault="000F6E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Provid</w:t>
            </w:r>
            <w:r w:rsidR="00821083">
              <w:rPr>
                <w:rFonts w:ascii="Arial" w:hAnsi="Arial" w:cs="Aria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PT1 </w:t>
            </w:r>
            <w:r w:rsidR="007557B7">
              <w:rPr>
                <w:rFonts w:ascii="Arial" w:hAnsi="Arial" w:cs="Arial"/>
                <w:color w:val="000000" w:themeColor="text1"/>
                <w:sz w:val="20"/>
                <w:szCs w:val="20"/>
              </w:rPr>
              <w:t>C code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template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1442DB33" w:rsidR="001B00F0" w:rsidRPr="00C51ECE" w:rsidRDefault="007557B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PrLi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1431981B" w:rsidR="00CB66AC" w:rsidRPr="00C51ECE" w:rsidRDefault="007557B7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31.12.18</w:t>
            </w:r>
          </w:p>
        </w:tc>
      </w:tr>
      <w:tr w:rsidR="00977757" w:rsidRPr="00C51ECE" w14:paraId="1248F3F6" w14:textId="77777777" w:rsidTr="008E7C5D">
        <w:trPr>
          <w:trHeight w:val="30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977757" w:rsidRPr="00C51ECE" w:rsidRDefault="00977757" w:rsidP="0097775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63897875" w:rsidR="00977757" w:rsidRPr="00C51ECE" w:rsidRDefault="00977757" w:rsidP="0097775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Replace “should be” with “must”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6253E53A" w:rsidR="00977757" w:rsidRPr="00C51ECE" w:rsidRDefault="00977757" w:rsidP="0097775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151D6CB9" w:rsidR="00977757" w:rsidRPr="00C51ECE" w:rsidRDefault="00977757" w:rsidP="0097775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07.01.18</w:t>
            </w:r>
          </w:p>
        </w:tc>
      </w:tr>
      <w:tr w:rsidR="008E7C5D" w:rsidRPr="00C51ECE" w14:paraId="4604FDE7" w14:textId="77777777" w:rsidTr="008E7C5D">
        <w:trPr>
          <w:trHeight w:val="30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C63C9" w14:textId="488D578A" w:rsidR="008E7C5D" w:rsidRPr="00C51ECE" w:rsidRDefault="008E7C5D" w:rsidP="008E7C5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CE525" w14:textId="71B8C2BB" w:rsidR="008E7C5D" w:rsidRDefault="008E7C5D" w:rsidP="008E7C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Add software functional module </w:t>
            </w:r>
            <w:r w:rsidR="00D75A9B">
              <w:rPr>
                <w:rFonts w:ascii="Arial" w:hAnsi="Arial" w:cs="Arial"/>
                <w:color w:val="000000" w:themeColor="text1"/>
                <w:sz w:val="20"/>
                <w:szCs w:val="20"/>
              </w:rPr>
              <w:t>tests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F8F17" w14:textId="73D0C23A" w:rsidR="008E7C5D" w:rsidRDefault="008E7C5D" w:rsidP="008E7C5D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1263E" w14:textId="232A32D6" w:rsidR="008E7C5D" w:rsidRDefault="00977757" w:rsidP="008E7C5D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07</w:t>
            </w:r>
            <w:r w:rsidR="008E7C5D">
              <w:rPr>
                <w:rFonts w:ascii="Arial" w:hAnsi="Arial" w:cs="Arial"/>
                <w:color w:val="000000" w:themeColor="text1"/>
                <w:sz w:val="20"/>
                <w:szCs w:val="20"/>
              </w:rPr>
              <w:t>.01.18</w:t>
            </w:r>
          </w:p>
        </w:tc>
      </w:tr>
      <w:tr w:rsidR="00977757" w:rsidRPr="00C51ECE" w14:paraId="31B863E1" w14:textId="77777777" w:rsidTr="008E7C5D">
        <w:trPr>
          <w:trHeight w:val="30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DF5C2" w14:textId="09DC8908" w:rsidR="00977757" w:rsidRDefault="00977757" w:rsidP="0097775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9CA67" w14:textId="49C16EC8" w:rsidR="00977757" w:rsidRDefault="00977757" w:rsidP="0097775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number of test</w:t>
            </w:r>
            <w:r w:rsidR="002F53BF">
              <w:rPr>
                <w:rFonts w:ascii="Arial" w:hAnsi="Arial" w:cs="Arial"/>
                <w:color w:val="000000" w:themeColor="text1"/>
                <w:sz w:val="20"/>
                <w:szCs w:val="20"/>
              </w:rPr>
              <w:t>s with e.g. test result limits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detail test setup description (e.g. drawing of measurements)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68A5D" w14:textId="3E97EF75" w:rsidR="00977757" w:rsidRDefault="00977757" w:rsidP="0097775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6F8ED" w14:textId="400E3A8C" w:rsidR="00977757" w:rsidRDefault="00977757" w:rsidP="00977757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07.01.18</w:t>
            </w: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837"/>
        <w:gridCol w:w="1179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BBD11" w14:textId="77777777" w:rsidR="00CF2513" w:rsidRPr="00C51ECE" w:rsidRDefault="00CF2513" w:rsidP="00CF251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 of Motor Control</w:t>
            </w:r>
          </w:p>
          <w:p w14:paraId="7B30FF47" w14:textId="04904683" w:rsidR="00CF2513" w:rsidRPr="00C51ECE" w:rsidRDefault="00CF2513" w:rsidP="00CF2513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Controller for speed: Issues with </w:t>
            </w:r>
            <w:r w:rsidR="009109E1">
              <w:rPr>
                <w:rFonts w:ascii="Arial" w:hAnsi="Arial" w:cs="Aria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ncoders</w:t>
            </w:r>
            <w:r w:rsidR="0032255F">
              <w:rPr>
                <w:rFonts w:ascii="Arial" w:hAnsi="Arial" w:cs="Arial"/>
                <w:color w:val="000000" w:themeColor="text1"/>
                <w:sz w:val="20"/>
                <w:szCs w:val="20"/>
              </w:rPr>
              <w:t>, PWM</w:t>
            </w:r>
          </w:p>
          <w:p w14:paraId="42FB8179" w14:textId="77777777" w:rsidR="00CF2513" w:rsidRDefault="00CF2513" w:rsidP="00CF251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5A2E96E" w14:textId="77777777" w:rsidR="00CF2513" w:rsidRPr="00C51ECE" w:rsidRDefault="00CF2513" w:rsidP="00CF251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Status of PLS Communication</w:t>
            </w:r>
          </w:p>
          <w:p w14:paraId="080C649A" w14:textId="36D60258" w:rsidR="00CF2513" w:rsidRDefault="00CF2513" w:rsidP="00CF2513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Configuration of warning/protection segments in initialization phase</w:t>
            </w:r>
          </w:p>
          <w:p w14:paraId="4B24AC94" w14:textId="25155EB4" w:rsidR="00CF2513" w:rsidRDefault="00CF2513" w:rsidP="00CF2513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Rework of code to </w:t>
            </w:r>
            <w:r w:rsidR="00917A78">
              <w:rPr>
                <w:rFonts w:ascii="Arial" w:hAnsi="Arial" w:cs="Arial"/>
                <w:color w:val="000000"/>
                <w:sz w:val="20"/>
                <w:szCs w:val="20"/>
              </w:rPr>
              <w:t xml:space="preserve">Serial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ISR</w:t>
            </w:r>
          </w:p>
          <w:p w14:paraId="55152738" w14:textId="4DD7744E" w:rsidR="00CF2513" w:rsidRDefault="00CF2513" w:rsidP="00CF2513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Proof of concept of detection algorithm</w:t>
            </w:r>
          </w:p>
          <w:p w14:paraId="5D95BEF5" w14:textId="54CBA90D" w:rsidR="002564FD" w:rsidRDefault="002564FD" w:rsidP="002564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809F7E7" w14:textId="405F8B85" w:rsidR="002564FD" w:rsidRPr="00C51ECE" w:rsidRDefault="002564FD" w:rsidP="002564F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Presentation of Release </w:t>
            </w:r>
            <w:r w:rsidR="00B55908">
              <w:rPr>
                <w:rFonts w:ascii="Arial" w:hAnsi="Arial" w:cs="Arial"/>
                <w:b/>
                <w:color w:val="000000"/>
                <w:sz w:val="20"/>
                <w:szCs w:val="20"/>
              </w:rPr>
              <w:t>v1.0.0</w:t>
            </w:r>
          </w:p>
          <w:p w14:paraId="465063C9" w14:textId="1510FDF3" w:rsidR="00BD43EC" w:rsidRDefault="00BD43EC" w:rsidP="00BD43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E10100E" w14:textId="27C001A8" w:rsidR="00BD43EC" w:rsidRPr="00C51ECE" w:rsidRDefault="00BD43EC" w:rsidP="00BD43EC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Test Engineering</w:t>
            </w:r>
          </w:p>
          <w:p w14:paraId="6944B104" w14:textId="2556EB00" w:rsidR="00BD43EC" w:rsidRDefault="00BD43EC" w:rsidP="00BD43EC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Cases</w:t>
            </w:r>
          </w:p>
          <w:p w14:paraId="600D98A1" w14:textId="3066625F" w:rsidR="00BD43EC" w:rsidRDefault="00BD43EC" w:rsidP="00BD43EC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Procedure</w:t>
            </w:r>
          </w:p>
          <w:p w14:paraId="62D8B525" w14:textId="77777777" w:rsidR="00B33DC8" w:rsidRDefault="00B33DC8" w:rsidP="00B33DC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14:paraId="47EB0448" w14:textId="39870556" w:rsidR="00BD43EC" w:rsidRDefault="00BD43EC" w:rsidP="00BD43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BE491E8" w14:textId="70C13328" w:rsidR="007F044D" w:rsidRPr="007F044D" w:rsidRDefault="007F044D" w:rsidP="00BD43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F044D">
              <w:rPr>
                <w:rFonts w:ascii="Arial" w:hAnsi="Arial" w:cs="Arial"/>
                <w:b/>
                <w:color w:val="000000"/>
                <w:sz w:val="20"/>
                <w:szCs w:val="20"/>
              </w:rPr>
              <w:t>Next meeting: 11.01.19 09:45 in Z1090</w:t>
            </w:r>
          </w:p>
          <w:p w14:paraId="48412B0E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2111" w14:textId="77777777" w:rsid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E385E2C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17E7F3A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E1DFDE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C759670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1CD15A4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62FF099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9177DC5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6D86FF4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E183931" w14:textId="77777777" w:rsidR="00142B13" w:rsidRDefault="00142B1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0D41B64" w14:textId="77777777" w:rsidR="00DC45BE" w:rsidRDefault="00DC45BE" w:rsidP="00142B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49E3287" w14:textId="2A4AF7B8" w:rsidR="00142B13" w:rsidRDefault="00142B13" w:rsidP="00142B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[2]</w:t>
            </w:r>
            <w:r w:rsidR="006B53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6B53ED">
              <w:rPr>
                <w:rFonts w:ascii="Arial" w:hAnsi="Arial" w:cs="Arial"/>
                <w:color w:val="000000" w:themeColor="text1"/>
                <w:sz w:val="20"/>
                <w:szCs w:val="20"/>
              </w:rPr>
              <w:t>[3]</w:t>
            </w:r>
          </w:p>
          <w:p w14:paraId="6E38333E" w14:textId="3E15C0FB" w:rsidR="008E7C5D" w:rsidRPr="00C51ECE" w:rsidRDefault="006B53ED" w:rsidP="00142B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[4]</w:t>
            </w: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76E445D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Header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045E15"/>
    <w:rsid w:val="000F6E5D"/>
    <w:rsid w:val="00142B13"/>
    <w:rsid w:val="00144582"/>
    <w:rsid w:val="00152E49"/>
    <w:rsid w:val="00185B84"/>
    <w:rsid w:val="001B00F0"/>
    <w:rsid w:val="00210D9E"/>
    <w:rsid w:val="002564FD"/>
    <w:rsid w:val="002F53BF"/>
    <w:rsid w:val="0032255F"/>
    <w:rsid w:val="003425CB"/>
    <w:rsid w:val="00370321"/>
    <w:rsid w:val="004B79BE"/>
    <w:rsid w:val="006B1F44"/>
    <w:rsid w:val="006B53ED"/>
    <w:rsid w:val="006D76C1"/>
    <w:rsid w:val="007557B7"/>
    <w:rsid w:val="00765467"/>
    <w:rsid w:val="00797F4D"/>
    <w:rsid w:val="007D3943"/>
    <w:rsid w:val="007E6BF2"/>
    <w:rsid w:val="007F044D"/>
    <w:rsid w:val="00821083"/>
    <w:rsid w:val="00843492"/>
    <w:rsid w:val="008817F8"/>
    <w:rsid w:val="00884182"/>
    <w:rsid w:val="00897F72"/>
    <w:rsid w:val="008B550C"/>
    <w:rsid w:val="008B6C13"/>
    <w:rsid w:val="008C0F9A"/>
    <w:rsid w:val="008D7133"/>
    <w:rsid w:val="008E7C5D"/>
    <w:rsid w:val="009109E1"/>
    <w:rsid w:val="00914B2D"/>
    <w:rsid w:val="00917A78"/>
    <w:rsid w:val="00966538"/>
    <w:rsid w:val="00977757"/>
    <w:rsid w:val="00A52DFF"/>
    <w:rsid w:val="00A76BEF"/>
    <w:rsid w:val="00AD7767"/>
    <w:rsid w:val="00AF5D2E"/>
    <w:rsid w:val="00B33DC8"/>
    <w:rsid w:val="00B55908"/>
    <w:rsid w:val="00B56C09"/>
    <w:rsid w:val="00BB6AD5"/>
    <w:rsid w:val="00BC3248"/>
    <w:rsid w:val="00BD43EC"/>
    <w:rsid w:val="00BE03B1"/>
    <w:rsid w:val="00C51ECE"/>
    <w:rsid w:val="00CB66AC"/>
    <w:rsid w:val="00CB7FAA"/>
    <w:rsid w:val="00CC2D83"/>
    <w:rsid w:val="00CF2513"/>
    <w:rsid w:val="00D66791"/>
    <w:rsid w:val="00D75A9B"/>
    <w:rsid w:val="00DC45BE"/>
    <w:rsid w:val="00E347D1"/>
    <w:rsid w:val="00EC686D"/>
    <w:rsid w:val="00F2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41</cp:revision>
  <cp:lastPrinted>2006-06-01T14:00:00Z</cp:lastPrinted>
  <dcterms:created xsi:type="dcterms:W3CDTF">2018-10-22T18:38:00Z</dcterms:created>
  <dcterms:modified xsi:type="dcterms:W3CDTF">2018-12-21T10:13:00Z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