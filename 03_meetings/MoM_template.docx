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2258"/>
        <w:gridCol w:w="6984"/>
      </w:tblGrid>
      <w:tr w:rsidR="00AD7767" w:rsidRPr="00C51ECE" w14:paraId="71B0DCF4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80854FF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>Meeting Purpose: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19514" w14:textId="331335A0" w:rsidR="00BC3248" w:rsidRPr="00C51ECE" w:rsidRDefault="006317A3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Cs/>
                <w:color w:val="000000" w:themeColor="text1"/>
                <w:sz w:val="21"/>
              </w:rPr>
              <w:t>Status Teams, Release Plan</w:t>
            </w:r>
          </w:p>
        </w:tc>
      </w:tr>
      <w:tr w:rsidR="00AD7767" w:rsidRPr="00C51ECE" w14:paraId="3AC4CF8D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91981CB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 xml:space="preserve">Meeting Date: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50A9B" w14:textId="485146E8" w:rsidR="00BC3248" w:rsidRPr="00C51ECE" w:rsidRDefault="006317A3">
            <w:pPr>
              <w:rPr>
                <w:color w:val="000000" w:themeColor="text1"/>
                <w:sz w:val="21"/>
              </w:rPr>
            </w:pPr>
            <w:r>
              <w:rPr>
                <w:color w:val="000000" w:themeColor="text1"/>
                <w:sz w:val="21"/>
              </w:rPr>
              <w:t>11.01.2019</w:t>
            </w:r>
          </w:p>
        </w:tc>
      </w:tr>
      <w:tr w:rsidR="00AD7767" w:rsidRPr="00C51ECE" w14:paraId="71B2AF14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B5B15A3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 xml:space="preserve">Meeting Time: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9D7A5" w14:textId="64D91A56" w:rsidR="00BC3248" w:rsidRPr="00C51ECE" w:rsidRDefault="006317A3" w:rsidP="006317A3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Cs/>
                <w:color w:val="000000" w:themeColor="text1"/>
                <w:sz w:val="21"/>
              </w:rPr>
              <w:t>09:45</w:t>
            </w:r>
            <w:r w:rsidR="00CB7FAA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to </w:t>
            </w:r>
          </w:p>
        </w:tc>
      </w:tr>
      <w:tr w:rsidR="00AD7767" w:rsidRPr="00C51ECE" w14:paraId="0ED23089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1344CB1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EE19D" w14:textId="6646F2AB" w:rsidR="00BC3248" w:rsidRPr="00C51ECE" w:rsidRDefault="00EC686D">
            <w:pPr>
              <w:rPr>
                <w:color w:val="000000" w:themeColor="text1"/>
                <w:sz w:val="21"/>
              </w:rPr>
            </w:pPr>
            <w:proofErr w:type="spellStart"/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Japun</w:t>
            </w:r>
            <w:proofErr w:type="spellEnd"/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Bhatt</w:t>
            </w:r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(</w:t>
            </w:r>
            <w:proofErr w:type="spellStart"/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JaBh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)</w:t>
            </w:r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, Hannes </w:t>
            </w:r>
            <w:proofErr w:type="spellStart"/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Bähr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(</w:t>
            </w:r>
            <w:proofErr w:type="spellStart"/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HaB</w:t>
            </w:r>
            <w:r w:rsidR="00797F4D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a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)</w:t>
            </w:r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, </w:t>
            </w:r>
            <w:proofErr w:type="spellStart"/>
            <w:r w:rsidRPr="00C51ECE">
              <w:rPr>
                <w:rFonts w:ascii="Arial" w:hAnsi="Arial" w:cs="Arial"/>
                <w:iCs/>
                <w:color w:val="000000"/>
                <w:sz w:val="21"/>
              </w:rPr>
              <w:t>Aju</w:t>
            </w:r>
            <w:proofErr w:type="spellEnd"/>
            <w:r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Jose</w:t>
            </w:r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(</w:t>
            </w:r>
            <w:proofErr w:type="spellStart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AjJo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)</w:t>
            </w:r>
            <w:r w:rsidRPr="00C51ECE">
              <w:rPr>
                <w:rFonts w:ascii="Arial" w:hAnsi="Arial" w:cs="Arial"/>
                <w:iCs/>
                <w:color w:val="000000"/>
                <w:sz w:val="21"/>
              </w:rPr>
              <w:t>, Christoph Jurczyk</w:t>
            </w:r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(</w:t>
            </w:r>
            <w:proofErr w:type="spellStart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ChJu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)</w:t>
            </w:r>
            <w:r w:rsidRPr="00C51ECE">
              <w:rPr>
                <w:rFonts w:ascii="Arial" w:hAnsi="Arial" w:cs="Arial"/>
                <w:iCs/>
                <w:color w:val="000000"/>
                <w:sz w:val="21"/>
              </w:rPr>
              <w:t>, Juliane Müller</w:t>
            </w:r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(</w:t>
            </w:r>
            <w:proofErr w:type="spellStart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JuM</w:t>
            </w:r>
            <w:r w:rsidR="00797F4D" w:rsidRPr="00C51ECE">
              <w:rPr>
                <w:rFonts w:ascii="Arial" w:hAnsi="Arial" w:cs="Arial"/>
                <w:iCs/>
                <w:color w:val="000000"/>
                <w:sz w:val="21"/>
              </w:rPr>
              <w:t>u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)</w:t>
            </w:r>
            <w:r w:rsidR="00966538" w:rsidRPr="00C51ECE">
              <w:rPr>
                <w:rFonts w:ascii="Arial" w:hAnsi="Arial" w:cs="Arial"/>
                <w:iCs/>
                <w:color w:val="000000"/>
                <w:sz w:val="21"/>
              </w:rPr>
              <w:t>, Prof. Lindemann (</w:t>
            </w:r>
            <w:proofErr w:type="spellStart"/>
            <w:r w:rsidR="00D66791" w:rsidRPr="00C51ECE">
              <w:rPr>
                <w:rFonts w:ascii="Arial" w:hAnsi="Arial" w:cs="Arial"/>
                <w:iCs/>
                <w:color w:val="000000"/>
                <w:sz w:val="21"/>
              </w:rPr>
              <w:t>PrLi</w:t>
            </w:r>
            <w:proofErr w:type="spellEnd"/>
            <w:r w:rsidR="00966538" w:rsidRPr="00C51ECE">
              <w:rPr>
                <w:rFonts w:ascii="Arial" w:hAnsi="Arial" w:cs="Arial"/>
                <w:iCs/>
                <w:color w:val="000000"/>
                <w:sz w:val="21"/>
              </w:rPr>
              <w:t>)</w:t>
            </w:r>
          </w:p>
        </w:tc>
      </w:tr>
      <w:tr w:rsidR="00AD7767" w:rsidRPr="00C51ECE" w14:paraId="048E1CBD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09CB74F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 xml:space="preserve">Minutes Issued By: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12CBE" w14:textId="745C5D96" w:rsidR="00BC3248" w:rsidRPr="00C51ECE" w:rsidRDefault="006317A3" w:rsidP="006317A3">
            <w:pPr>
              <w:rPr>
                <w:color w:val="000000" w:themeColor="text1"/>
                <w:sz w:val="21"/>
              </w:rPr>
            </w:pPr>
            <w:proofErr w:type="spellStart"/>
            <w:r>
              <w:rPr>
                <w:rFonts w:ascii="Arial" w:hAnsi="Arial" w:cs="Arial"/>
                <w:iCs/>
                <w:color w:val="000000" w:themeColor="text1"/>
                <w:sz w:val="21"/>
              </w:rPr>
              <w:t>Juliane</w:t>
            </w:r>
            <w:proofErr w:type="spellEnd"/>
            <w:r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Müller</w:t>
            </w:r>
          </w:p>
        </w:tc>
      </w:tr>
    </w:tbl>
    <w:p w14:paraId="5AF13C7A" w14:textId="571A1B7B" w:rsidR="00BC3248" w:rsidRPr="00C51ECE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1F9D1CFF" w14:textId="05DCAF27" w:rsidR="001B00F0" w:rsidRPr="00C51ECE" w:rsidRDefault="001B00F0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663"/>
        <w:gridCol w:w="6414"/>
        <w:gridCol w:w="963"/>
        <w:gridCol w:w="1202"/>
      </w:tblGrid>
      <w:tr w:rsidR="001B00F0" w:rsidRPr="00C51ECE" w14:paraId="023F0889" w14:textId="77777777" w:rsidTr="00063062">
        <w:trPr>
          <w:trHeight w:val="307"/>
          <w:tblHeader/>
        </w:trPr>
        <w:tc>
          <w:tcPr>
            <w:tcW w:w="95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838981" w14:textId="7E3822C3" w:rsidR="001B00F0" w:rsidRPr="00C51ECE" w:rsidRDefault="001B00F0" w:rsidP="001B00F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/>
                <w:sz w:val="20"/>
                <w:szCs w:val="20"/>
              </w:rPr>
              <w:t>Actions:</w:t>
            </w:r>
          </w:p>
        </w:tc>
      </w:tr>
      <w:tr w:rsidR="001B00F0" w:rsidRPr="00C51ECE" w14:paraId="1B014B11" w14:textId="77777777" w:rsidTr="00CB66AC">
        <w:trPr>
          <w:trHeight w:val="307"/>
          <w:tblHeader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B3DBB30" w14:textId="474FAFDA" w:rsidR="001B00F0" w:rsidRPr="00C51ECE" w:rsidRDefault="001B00F0" w:rsidP="001B00F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3A9E889" w14:textId="53C834AC" w:rsidR="001B00F0" w:rsidRPr="00C51ECE" w:rsidRDefault="00AF5D2E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Task: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84AD644" w14:textId="77777777" w:rsidR="001B00F0" w:rsidRPr="00C51ECE" w:rsidRDefault="001B00F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0ACA57" w14:textId="77777777" w:rsidR="001B00F0" w:rsidRPr="00C51ECE" w:rsidRDefault="001B00F0">
            <w:pPr>
              <w:jc w:val="center"/>
              <w:rPr>
                <w:color w:val="000000" w:themeColor="text1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Due Date</w:t>
            </w:r>
          </w:p>
        </w:tc>
      </w:tr>
      <w:tr w:rsidR="001B00F0" w:rsidRPr="00C51ECE" w14:paraId="37ADF772" w14:textId="77777777" w:rsidTr="00CB66AC">
        <w:trPr>
          <w:trHeight w:val="307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7F2553" w14:textId="01EEAD8E" w:rsidR="001B00F0" w:rsidRPr="00C51ECE" w:rsidRDefault="001B00F0" w:rsidP="001B00F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A98E64" w14:textId="1A430E0F" w:rsidR="001B00F0" w:rsidRPr="00C51ECE" w:rsidRDefault="001B00F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C8432E" w14:textId="77777777" w:rsidR="001B00F0" w:rsidRPr="00C51ECE" w:rsidRDefault="001B00F0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62608" w14:textId="5DCCF918" w:rsidR="00CB66AC" w:rsidRPr="00C51ECE" w:rsidRDefault="00CB66AC" w:rsidP="00CB66AC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1B00F0" w:rsidRPr="00C51ECE" w14:paraId="1248F3F6" w14:textId="77777777" w:rsidTr="00CB66AC">
        <w:trPr>
          <w:trHeight w:val="307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3B4C85" w14:textId="3C84D1AA" w:rsidR="001B00F0" w:rsidRPr="00C51ECE" w:rsidRDefault="001B00F0" w:rsidP="001B00F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A9187" w14:textId="3DC7ACC1" w:rsidR="001B00F0" w:rsidRPr="00C51ECE" w:rsidRDefault="001B00F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ADBBF6" w14:textId="77777777" w:rsidR="001B00F0" w:rsidRPr="00C51ECE" w:rsidRDefault="001B00F0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0B6FD" w14:textId="77777777" w:rsidR="001B00F0" w:rsidRPr="00C51ECE" w:rsidRDefault="001B00F0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bookmarkStart w:id="0" w:name="_GoBack"/>
        <w:bookmarkEnd w:id="0"/>
      </w:tr>
    </w:tbl>
    <w:p w14:paraId="13C3D526" w14:textId="77777777" w:rsidR="00BC3248" w:rsidRPr="00C51ECE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8038"/>
        <w:gridCol w:w="1204"/>
      </w:tblGrid>
      <w:tr w:rsidR="006D76C1" w:rsidRPr="00C51ECE" w14:paraId="31349968" w14:textId="22B07BF7" w:rsidTr="00914B2D">
        <w:trPr>
          <w:tblHeader/>
        </w:trPr>
        <w:tc>
          <w:tcPr>
            <w:tcW w:w="8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D4CFCC" w14:textId="2235B182" w:rsidR="006D76C1" w:rsidRPr="00C51ECE" w:rsidRDefault="006D76C1">
            <w:pPr>
              <w:rPr>
                <w:color w:val="000000" w:themeColor="text1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Agenda:</w:t>
            </w: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(What, Why, Impacts)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7907830" w14:textId="27006591" w:rsidR="006D76C1" w:rsidRPr="00C51ECE" w:rsidRDefault="006D76C1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Action</w:t>
            </w:r>
          </w:p>
        </w:tc>
      </w:tr>
      <w:tr w:rsidR="006D76C1" w:rsidRPr="00C51ECE" w14:paraId="6AE05635" w14:textId="2C5FB1E4" w:rsidTr="00914B2D">
        <w:tc>
          <w:tcPr>
            <w:tcW w:w="8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6CEE9" w14:textId="2A0A8D1C" w:rsidR="006D76C1" w:rsidRPr="00C51ECE" w:rsidRDefault="006317A3" w:rsidP="006D76C1">
            <w:pPr>
              <w:pStyle w:val="Kopfzeile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Status Teams</w:t>
            </w:r>
          </w:p>
          <w:p w14:paraId="690FE75F" w14:textId="32B5410C" w:rsidR="006D76C1" w:rsidRDefault="006317A3" w:rsidP="006D76C1">
            <w:pPr>
              <w:pStyle w:val="Kopfzeile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Laser</w:t>
            </w:r>
          </w:p>
          <w:p w14:paraId="6E8D2932" w14:textId="77777777" w:rsidR="006317A3" w:rsidRDefault="006317A3" w:rsidP="006D76C1">
            <w:pPr>
              <w:pStyle w:val="Kopfzeile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Motor Control</w:t>
            </w:r>
          </w:p>
          <w:p w14:paraId="15F66EEF" w14:textId="71D42D2E" w:rsidR="006317A3" w:rsidRPr="00C51ECE" w:rsidRDefault="006317A3" w:rsidP="006D76C1">
            <w:pPr>
              <w:pStyle w:val="Kopfzeile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Testing</w:t>
            </w:r>
          </w:p>
          <w:p w14:paraId="6C50C606" w14:textId="77777777" w:rsidR="006D76C1" w:rsidRPr="00C51ECE" w:rsidRDefault="006D76C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15EAD38" w14:textId="51EA4C41" w:rsidR="006D76C1" w:rsidRDefault="006317A3" w:rsidP="006D76C1">
            <w:pPr>
              <w:pStyle w:val="Kopfzeile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PLS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Matlab Simulator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br/>
            </w:r>
          </w:p>
          <w:p w14:paraId="73D63EE2" w14:textId="7D3769FF" w:rsidR="006317A3" w:rsidRPr="00C51ECE" w:rsidRDefault="006317A3" w:rsidP="006D76C1">
            <w:pPr>
              <w:pStyle w:val="Kopfzeile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Release Plan </w:t>
            </w:r>
          </w:p>
          <w:p w14:paraId="48412B0E" w14:textId="77777777" w:rsidR="006D76C1" w:rsidRPr="00C51ECE" w:rsidRDefault="006D76C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13C1CACA" w14:textId="77777777" w:rsidR="006D76C1" w:rsidRPr="00C51ECE" w:rsidRDefault="006D76C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2463807" w14:textId="77777777" w:rsidR="006D76C1" w:rsidRPr="00C51ECE" w:rsidRDefault="006D76C1" w:rsidP="00914B2D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8333E" w14:textId="7A9A1DAC" w:rsidR="006D76C1" w:rsidRPr="00C51ECE" w:rsidRDefault="006D76C1" w:rsidP="006317A3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3B581E26" w14:textId="77777777" w:rsidR="00BC3248" w:rsidRPr="00C51ECE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DCD7D8F" w14:textId="77777777" w:rsidR="00BC3248" w:rsidRPr="00C51ECE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7022C772" w14:textId="77777777" w:rsidR="00BC3248" w:rsidRPr="00C51ECE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014A541C" w14:textId="77777777" w:rsidR="00370321" w:rsidRPr="00C51ECE" w:rsidRDefault="00370321">
      <w:pPr>
        <w:rPr>
          <w:color w:val="000000" w:themeColor="text1"/>
        </w:rPr>
      </w:pPr>
    </w:p>
    <w:sectPr w:rsidR="00370321" w:rsidRPr="00C51ECE" w:rsidSect="008B550C">
      <w:headerReference w:type="default" r:id="rId8"/>
      <w:footerReference w:type="default" r:id="rId9"/>
      <w:pgSz w:w="11906" w:h="16838" w:code="9"/>
      <w:pgMar w:top="720" w:right="1440" w:bottom="720" w:left="1440" w:header="432" w:footer="432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B348B9" w14:textId="77777777" w:rsidR="00370321" w:rsidRDefault="00370321">
      <w:r>
        <w:separator/>
      </w:r>
    </w:p>
  </w:endnote>
  <w:endnote w:type="continuationSeparator" w:id="0">
    <w:p w14:paraId="4B2980CE" w14:textId="77777777" w:rsidR="00370321" w:rsidRDefault="00370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 Bold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C4927" w14:textId="76E445D5" w:rsidR="00BC3248" w:rsidRDefault="008D7133">
    <w:pPr>
      <w:pStyle w:val="Fuzeile"/>
      <w:pBdr>
        <w:top w:val="single" w:sz="20" w:space="2" w:color="000000"/>
      </w:pBdr>
      <w:tabs>
        <w:tab w:val="clear" w:pos="4320"/>
        <w:tab w:val="clear" w:pos="8640"/>
        <w:tab w:val="center" w:pos="4680"/>
        <w:tab w:val="right" w:pos="9360"/>
      </w:tabs>
      <w:jc w:val="center"/>
      <w:rPr>
        <w:rFonts w:ascii="Arial" w:hAnsi="Arial" w:cs="Arial"/>
        <w:i/>
        <w:color w:val="0000FF"/>
        <w:sz w:val="18"/>
        <w:szCs w:val="18"/>
      </w:rPr>
    </w:pPr>
    <w:proofErr w:type="spellStart"/>
    <w:r>
      <w:rPr>
        <w:rFonts w:ascii="Arial" w:hAnsi="Arial" w:cs="Arial"/>
        <w:b/>
        <w:sz w:val="18"/>
        <w:szCs w:val="18"/>
      </w:rPr>
      <w:t>MoM</w:t>
    </w:r>
    <w:proofErr w:type="spellEnd"/>
    <w:r w:rsidR="00370321">
      <w:rPr>
        <w:rFonts w:ascii="Arial" w:hAnsi="Arial" w:cs="Arial"/>
        <w:b/>
        <w:sz w:val="18"/>
        <w:szCs w:val="18"/>
      </w:rPr>
      <w:t xml:space="preserve"> Template Version:</w:t>
    </w:r>
    <w:r w:rsidR="00370321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2</w:t>
    </w:r>
    <w:r w:rsidR="008B550C">
      <w:rPr>
        <w:rFonts w:ascii="Arial" w:hAnsi="Arial" w:cs="Arial"/>
        <w:sz w:val="18"/>
        <w:szCs w:val="18"/>
      </w:rPr>
      <w:t>6</w:t>
    </w:r>
    <w:r>
      <w:rPr>
        <w:rFonts w:ascii="Arial" w:hAnsi="Arial" w:cs="Arial"/>
        <w:sz w:val="18"/>
        <w:szCs w:val="18"/>
      </w:rPr>
      <w:t>.10.2018</w:t>
    </w:r>
    <w:r w:rsidR="00370321">
      <w:rPr>
        <w:rFonts w:ascii="Arial" w:hAnsi="Arial" w:cs="Arial"/>
        <w:b/>
        <w:sz w:val="18"/>
        <w:szCs w:val="18"/>
      </w:rPr>
      <w:tab/>
    </w:r>
    <w:r w:rsidR="00370321">
      <w:rPr>
        <w:rFonts w:ascii="Arial" w:hAnsi="Arial" w:cs="Arial"/>
        <w:b/>
        <w:sz w:val="18"/>
        <w:szCs w:val="18"/>
      </w:rPr>
      <w:tab/>
    </w:r>
    <w:r w:rsidR="00370321">
      <w:rPr>
        <w:rFonts w:ascii="Arial" w:hAnsi="Arial" w:cs="Arial"/>
        <w:bCs/>
        <w:sz w:val="18"/>
        <w:szCs w:val="18"/>
      </w:rPr>
      <w:t>Page</w:t>
    </w:r>
    <w:r w:rsidR="00370321">
      <w:rPr>
        <w:rFonts w:ascii="Arial" w:hAnsi="Arial" w:cs="Arial"/>
        <w:b/>
        <w:sz w:val="18"/>
        <w:szCs w:val="18"/>
      </w:rPr>
      <w:t xml:space="preserve"> </w:t>
    </w:r>
    <w:r w:rsidR="00370321">
      <w:rPr>
        <w:rStyle w:val="Seitenzahl"/>
        <w:rFonts w:cs="Arial"/>
        <w:sz w:val="18"/>
        <w:szCs w:val="18"/>
      </w:rPr>
      <w:fldChar w:fldCharType="begin"/>
    </w:r>
    <w:r w:rsidR="00370321">
      <w:rPr>
        <w:rStyle w:val="Seitenzahl"/>
        <w:rFonts w:cs="Arial"/>
        <w:sz w:val="18"/>
        <w:szCs w:val="18"/>
      </w:rPr>
      <w:instrText xml:space="preserve"> PAGE </w:instrText>
    </w:r>
    <w:r w:rsidR="00370321">
      <w:rPr>
        <w:rStyle w:val="Seitenzahl"/>
        <w:rFonts w:cs="Arial"/>
        <w:sz w:val="18"/>
        <w:szCs w:val="18"/>
      </w:rPr>
      <w:fldChar w:fldCharType="separate"/>
    </w:r>
    <w:r w:rsidR="006317A3">
      <w:rPr>
        <w:rStyle w:val="Seitenzahl"/>
        <w:rFonts w:cs="Arial"/>
        <w:noProof/>
        <w:sz w:val="18"/>
        <w:szCs w:val="18"/>
      </w:rPr>
      <w:t>1</w:t>
    </w:r>
    <w:r w:rsidR="00370321">
      <w:rPr>
        <w:rStyle w:val="Seitenzahl"/>
        <w:rFonts w:cs="Arial"/>
        <w:sz w:val="18"/>
        <w:szCs w:val="18"/>
      </w:rPr>
      <w:fldChar w:fldCharType="end"/>
    </w:r>
    <w:r w:rsidR="00370321">
      <w:rPr>
        <w:rStyle w:val="Seitenzahl"/>
        <w:rFonts w:ascii="Arial" w:hAnsi="Arial" w:cs="Arial"/>
        <w:sz w:val="18"/>
        <w:szCs w:val="18"/>
      </w:rPr>
      <w:t xml:space="preserve"> of </w:t>
    </w:r>
    <w:r w:rsidR="00370321">
      <w:rPr>
        <w:rStyle w:val="Seitenzahl"/>
        <w:rFonts w:cs="Arial"/>
        <w:sz w:val="18"/>
        <w:szCs w:val="18"/>
      </w:rPr>
      <w:fldChar w:fldCharType="begin"/>
    </w:r>
    <w:r w:rsidR="00370321">
      <w:rPr>
        <w:rStyle w:val="Seitenzahl"/>
        <w:rFonts w:cs="Arial"/>
        <w:sz w:val="18"/>
        <w:szCs w:val="18"/>
      </w:rPr>
      <w:instrText xml:space="preserve"> NUMPAGES \*Arabic </w:instrText>
    </w:r>
    <w:r w:rsidR="00370321">
      <w:rPr>
        <w:rStyle w:val="Seitenzahl"/>
        <w:rFonts w:cs="Arial"/>
        <w:sz w:val="18"/>
        <w:szCs w:val="18"/>
      </w:rPr>
      <w:fldChar w:fldCharType="separate"/>
    </w:r>
    <w:r w:rsidR="006317A3">
      <w:rPr>
        <w:rStyle w:val="Seitenzahl"/>
        <w:rFonts w:cs="Arial"/>
        <w:noProof/>
        <w:sz w:val="18"/>
        <w:szCs w:val="18"/>
      </w:rPr>
      <w:t>1</w:t>
    </w:r>
    <w:r w:rsidR="00370321">
      <w:rPr>
        <w:rStyle w:val="Seitenzahl"/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051347" w14:textId="77777777" w:rsidR="00370321" w:rsidRDefault="00370321">
      <w:r>
        <w:separator/>
      </w:r>
    </w:p>
  </w:footnote>
  <w:footnote w:type="continuationSeparator" w:id="0">
    <w:p w14:paraId="589E8A2F" w14:textId="77777777" w:rsidR="00370321" w:rsidRDefault="003703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Layout w:type="fixed"/>
      <w:tblLook w:val="0000" w:firstRow="0" w:lastRow="0" w:firstColumn="0" w:lastColumn="0" w:noHBand="0" w:noVBand="0"/>
    </w:tblPr>
    <w:tblGrid>
      <w:gridCol w:w="7797"/>
      <w:gridCol w:w="1275"/>
    </w:tblGrid>
    <w:tr w:rsidR="008B550C" w14:paraId="67FA258D" w14:textId="77777777" w:rsidTr="008B550C">
      <w:trPr>
        <w:trHeight w:val="1018"/>
      </w:trPr>
      <w:tc>
        <w:tcPr>
          <w:tcW w:w="7797" w:type="dxa"/>
          <w:tcBorders>
            <w:bottom w:val="double" w:sz="20" w:space="0" w:color="000000"/>
          </w:tcBorders>
          <w:shd w:val="clear" w:color="auto" w:fill="auto"/>
          <w:vAlign w:val="bottom"/>
        </w:tcPr>
        <w:p w14:paraId="193F8A81" w14:textId="0AA7FF2E" w:rsidR="00BC3248" w:rsidRDefault="00CB7FAA">
          <w:pPr>
            <w:pStyle w:val="Kopfzeile"/>
            <w:rPr>
              <w:rFonts w:ascii="Arial" w:hAnsi="Arial" w:cs="Arial"/>
            </w:rPr>
          </w:pPr>
          <w:r w:rsidRPr="00CB7FAA">
            <w:rPr>
              <w:rFonts w:ascii="Arial" w:hAnsi="Arial" w:cs="Arial"/>
              <w:b/>
              <w:color w:val="000000" w:themeColor="text1"/>
              <w:sz w:val="36"/>
              <w:szCs w:val="48"/>
            </w:rPr>
            <w:t>Advanced Driver Assisted System</w:t>
          </w:r>
          <w:r w:rsidR="008B550C">
            <w:rPr>
              <w:rFonts w:ascii="Arial" w:hAnsi="Arial" w:cs="Arial"/>
              <w:b/>
              <w:color w:val="000000" w:themeColor="text1"/>
              <w:sz w:val="36"/>
              <w:szCs w:val="48"/>
            </w:rPr>
            <w:t xml:space="preserve"> </w:t>
          </w:r>
          <w:r w:rsidRPr="00CB7FAA">
            <w:rPr>
              <w:rFonts w:ascii="Arial" w:hAnsi="Arial" w:cs="Arial"/>
              <w:b/>
              <w:color w:val="000000" w:themeColor="text1"/>
              <w:sz w:val="36"/>
              <w:szCs w:val="48"/>
            </w:rPr>
            <w:t>(ADAS)</w:t>
          </w:r>
          <w:r w:rsidR="00370321">
            <w:rPr>
              <w:rFonts w:ascii="Arial" w:hAnsi="Arial" w:cs="Arial"/>
              <w:b/>
              <w:sz w:val="48"/>
              <w:szCs w:val="48"/>
            </w:rPr>
            <w:br/>
            <w:t>Meeting Minutes</w:t>
          </w:r>
        </w:p>
      </w:tc>
      <w:tc>
        <w:tcPr>
          <w:tcW w:w="1275" w:type="dxa"/>
          <w:tcBorders>
            <w:bottom w:val="double" w:sz="20" w:space="0" w:color="000000"/>
          </w:tcBorders>
          <w:shd w:val="clear" w:color="auto" w:fill="auto"/>
        </w:tcPr>
        <w:p w14:paraId="35B1258B" w14:textId="77777777" w:rsidR="00BC3248" w:rsidRDefault="00BC3248" w:rsidP="008B550C">
          <w:pPr>
            <w:pStyle w:val="Kopfzeile"/>
            <w:tabs>
              <w:tab w:val="left" w:pos="455"/>
            </w:tabs>
            <w:jc w:val="center"/>
            <w:rPr>
              <w:rFonts w:ascii="Arial" w:hAnsi="Arial" w:cs="Arial"/>
            </w:rPr>
          </w:pPr>
        </w:p>
      </w:tc>
    </w:tr>
  </w:tbl>
  <w:p w14:paraId="027F8D2F" w14:textId="77777777" w:rsidR="00BC3248" w:rsidRDefault="00BC3248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color w:val="0000FF"/>
      </w:rPr>
    </w:lvl>
  </w:abstractNum>
  <w:abstractNum w:abstractNumId="1">
    <w:nsid w:val="00000002"/>
    <w:multiLevelType w:val="singleLevel"/>
    <w:tmpl w:val="00000002"/>
    <w:name w:val="WW8Num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">
    <w:nsid w:val="00000003"/>
    <w:multiLevelType w:val="multi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ascii="Arial" w:hAnsi="Arial" w:cs="Arial" w:hint="default"/>
        <w:i/>
        <w:iCs/>
        <w:color w:val="00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57D14EC"/>
    <w:multiLevelType w:val="hybridMultilevel"/>
    <w:tmpl w:val="CC72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FAA"/>
    <w:rsid w:val="00144582"/>
    <w:rsid w:val="00185B84"/>
    <w:rsid w:val="001B00F0"/>
    <w:rsid w:val="00370321"/>
    <w:rsid w:val="004B79BE"/>
    <w:rsid w:val="006317A3"/>
    <w:rsid w:val="006D76C1"/>
    <w:rsid w:val="00797F4D"/>
    <w:rsid w:val="007D3943"/>
    <w:rsid w:val="007E6BF2"/>
    <w:rsid w:val="00897F72"/>
    <w:rsid w:val="008B550C"/>
    <w:rsid w:val="008B6C13"/>
    <w:rsid w:val="008C0F9A"/>
    <w:rsid w:val="008D7133"/>
    <w:rsid w:val="00914B2D"/>
    <w:rsid w:val="00966538"/>
    <w:rsid w:val="00A76BEF"/>
    <w:rsid w:val="00AD7767"/>
    <w:rsid w:val="00AF5D2E"/>
    <w:rsid w:val="00BC3248"/>
    <w:rsid w:val="00C51ECE"/>
    <w:rsid w:val="00CB66AC"/>
    <w:rsid w:val="00CB7FAA"/>
    <w:rsid w:val="00CC2D83"/>
    <w:rsid w:val="00D66791"/>
    <w:rsid w:val="00EC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,"/>
  <w:listSeparator w:val=";"/>
  <w14:docId w14:val="6BD073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</w:pPr>
    <w:rPr>
      <w:sz w:val="24"/>
      <w:szCs w:val="24"/>
      <w:lang w:val="en-US" w:eastAsia="ar-SA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Arial" w:hAnsi="Arial" w:cs="Arial"/>
      <w:color w:val="0000FF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5z4">
    <w:name w:val="WW8Num5z4"/>
    <w:rPr>
      <w:rFonts w:ascii="Courier New" w:hAnsi="Courier New" w:cs="Courier New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Symbol" w:hAnsi="Symbol" w:cs="Symbol" w:hint="default"/>
    </w:rPr>
  </w:style>
  <w:style w:type="character" w:customStyle="1" w:styleId="WW8Num8z4">
    <w:name w:val="WW8Num8z4"/>
    <w:rPr>
      <w:rFonts w:ascii="Courier New" w:hAnsi="Courier New" w:cs="Courier New" w:hint="default"/>
    </w:rPr>
  </w:style>
  <w:style w:type="character" w:customStyle="1" w:styleId="WW8Num9z0">
    <w:name w:val="WW8Num9z0"/>
    <w:rPr>
      <w:rFonts w:ascii="Arial" w:hAnsi="Arial" w:cs="Arial" w:hint="default"/>
      <w:i/>
      <w:iCs/>
      <w:color w:val="0000FF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styleId="Seitenzahl">
    <w:name w:val="page number"/>
    <w:basedOn w:val="Absatzstandardschriftart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paragraph" w:styleId="Textkrpereinzug">
    <w:name w:val="Body Text Indent"/>
    <w:basedOn w:val="Standard"/>
    <w:pPr>
      <w:ind w:left="720"/>
    </w:pPr>
    <w:rPr>
      <w:rFonts w:ascii="Bookman Old Style" w:hAnsi="Bookman Old Style" w:cs="Bookman Old Style"/>
      <w:sz w:val="20"/>
      <w:szCs w:val="20"/>
    </w:rPr>
  </w:style>
  <w:style w:type="paragraph" w:styleId="Textkrper3">
    <w:name w:val="Body Text 3"/>
    <w:basedOn w:val="Standard"/>
    <w:rPr>
      <w:rFonts w:ascii="Arial" w:hAnsi="Arial" w:cs="Arial"/>
      <w:sz w:val="16"/>
      <w:szCs w:val="20"/>
    </w:rPr>
  </w:style>
  <w:style w:type="paragraph" w:customStyle="1" w:styleId="MinutesHeading1">
    <w:name w:val="Minutes Heading1"/>
    <w:basedOn w:val="Standard"/>
    <w:rPr>
      <w:rFonts w:ascii="Arial" w:hAnsi="Arial" w:cs="Arial"/>
      <w:b/>
      <w:sz w:val="22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</w:pPr>
    <w:rPr>
      <w:sz w:val="24"/>
      <w:szCs w:val="24"/>
      <w:lang w:val="en-US" w:eastAsia="ar-SA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Arial" w:hAnsi="Arial" w:cs="Arial"/>
      <w:color w:val="0000FF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5z4">
    <w:name w:val="WW8Num5z4"/>
    <w:rPr>
      <w:rFonts w:ascii="Courier New" w:hAnsi="Courier New" w:cs="Courier New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Symbol" w:hAnsi="Symbol" w:cs="Symbol" w:hint="default"/>
    </w:rPr>
  </w:style>
  <w:style w:type="character" w:customStyle="1" w:styleId="WW8Num8z4">
    <w:name w:val="WW8Num8z4"/>
    <w:rPr>
      <w:rFonts w:ascii="Courier New" w:hAnsi="Courier New" w:cs="Courier New" w:hint="default"/>
    </w:rPr>
  </w:style>
  <w:style w:type="character" w:customStyle="1" w:styleId="WW8Num9z0">
    <w:name w:val="WW8Num9z0"/>
    <w:rPr>
      <w:rFonts w:ascii="Arial" w:hAnsi="Arial" w:cs="Arial" w:hint="default"/>
      <w:i/>
      <w:iCs/>
      <w:color w:val="0000FF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styleId="Seitenzahl">
    <w:name w:val="page number"/>
    <w:basedOn w:val="Absatzstandardschriftart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paragraph" w:styleId="Textkrpereinzug">
    <w:name w:val="Body Text Indent"/>
    <w:basedOn w:val="Standard"/>
    <w:pPr>
      <w:ind w:left="720"/>
    </w:pPr>
    <w:rPr>
      <w:rFonts w:ascii="Bookman Old Style" w:hAnsi="Bookman Old Style" w:cs="Bookman Old Style"/>
      <w:sz w:val="20"/>
      <w:szCs w:val="20"/>
    </w:rPr>
  </w:style>
  <w:style w:type="paragraph" w:styleId="Textkrper3">
    <w:name w:val="Body Text 3"/>
    <w:basedOn w:val="Standard"/>
    <w:rPr>
      <w:rFonts w:ascii="Arial" w:hAnsi="Arial" w:cs="Arial"/>
      <w:sz w:val="16"/>
      <w:szCs w:val="20"/>
    </w:rPr>
  </w:style>
  <w:style w:type="paragraph" w:customStyle="1" w:styleId="MinutesHeading1">
    <w:name w:val="Minutes Heading1"/>
    <w:basedOn w:val="Standard"/>
    <w:rPr>
      <w:rFonts w:ascii="Arial" w:hAnsi="Arial" w:cs="Arial"/>
      <w:b/>
      <w:sz w:val="22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Juliane Müller</cp:lastModifiedBy>
  <cp:revision>10</cp:revision>
  <cp:lastPrinted>2006-06-01T14:00:00Z</cp:lastPrinted>
  <dcterms:created xsi:type="dcterms:W3CDTF">2018-10-22T18:38:00Z</dcterms:created>
  <dcterms:modified xsi:type="dcterms:W3CDTF">2019-01-11T08:41:00Z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